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documentparentContainer"/>
        <w:tblW w:w="11910" w:type="dxa"/>
        <w:tblCellSpacing w:w="0" w:type="dxa"/>
        <w:tblLayout w:type="fixed"/>
        <w:tblCellMar>
          <w:left w:w="0" w:type="dxa"/>
          <w:right w:w="0" w:type="dxa"/>
        </w:tblCellMar>
        <w:tblLook w:val="05E0" w:firstRow="1" w:lastRow="1" w:firstColumn="1" w:lastColumn="1" w:noHBand="0" w:noVBand="1"/>
      </w:tblPr>
      <w:tblGrid>
        <w:gridCol w:w="7425"/>
        <w:gridCol w:w="4485"/>
      </w:tblGrid>
      <w:tr w:rsidR="0078739B" w:rsidTr="0BBC8643" w14:paraId="28293032" w14:textId="77777777">
        <w:trPr>
          <w:trHeight w:val="15398"/>
          <w:tblCellSpacing w:w="0" w:type="dxa"/>
        </w:trPr>
        <w:tc>
          <w:tcPr>
            <w:tcW w:w="7425" w:type="dxa"/>
            <w:tcMar>
              <w:top w:w="0" w:type="dxa"/>
              <w:left w:w="0" w:type="dxa"/>
              <w:bottom w:w="0" w:type="dxa"/>
              <w:right w:w="0" w:type="dxa"/>
            </w:tcMar>
            <w:hideMark/>
          </w:tcPr>
          <w:tbl>
            <w:tblPr>
              <w:tblStyle w:val="divdocumentleft-table"/>
              <w:tblW w:w="5000" w:type="pct"/>
              <w:tblCellSpacing w:w="0" w:type="dxa"/>
              <w:tblLayout w:type="fixed"/>
              <w:tblCellMar>
                <w:left w:w="0" w:type="dxa"/>
                <w:right w:w="0" w:type="dxa"/>
              </w:tblCellMar>
              <w:tblLook w:val="05E0" w:firstRow="1" w:lastRow="1" w:firstColumn="1" w:lastColumn="1" w:noHBand="0" w:noVBand="1"/>
            </w:tblPr>
            <w:tblGrid>
              <w:gridCol w:w="7426"/>
            </w:tblGrid>
            <w:tr w:rsidR="0078739B" w:rsidTr="0BBC8643" w14:paraId="3893D9DE" w14:textId="77777777">
              <w:trPr>
                <w:tblCellSpacing w:w="0" w:type="dxa"/>
                <w:trHeight w:val="16830"/>
              </w:trPr>
              <w:tc>
                <w:tcPr>
                  <w:tcW w:w="7426" w:type="dxa"/>
                  <w:tcMar>
                    <w:top w:w="0" w:type="dxa"/>
                    <w:left w:w="160" w:type="dxa"/>
                    <w:bottom w:w="0" w:type="dxa"/>
                    <w:right w:w="120" w:type="dxa"/>
                  </w:tcMar>
                  <w:hideMark/>
                </w:tcPr>
                <w:p w:rsidR="0078739B" w:rsidP="4C2AD7E8" w:rsidRDefault="0071757F" w14:paraId="2815FDE7" w14:textId="3A4FF948">
                  <w:pPr>
                    <w:pStyle w:val="Heading1"/>
                    <w:rPr>
                      <w:rStyle w:val="divdocumentleft-box"/>
                      <w:rFonts w:ascii="Saira" w:hAnsi="Saira" w:eastAsia="Saira" w:cs="Saira"/>
                      <w:sz w:val="52"/>
                      <w:szCs w:val="52"/>
                      <w:u w:val="none"/>
                    </w:rPr>
                  </w:pPr>
                  <w:r w:rsidR="7E53F17E">
                    <w:rPr/>
                    <w:t xml:space="preserve">    </w:t>
                  </w:r>
                  <w:r w:rsidRPr="7E53F17E" w:rsidR="7E53F17E">
                    <w:rPr>
                      <w:color w:val="68CCC4"/>
                    </w:rPr>
                    <w:t>ATHISH THAYALAN CV</w:t>
                  </w:r>
                </w:p>
                <w:p w:rsidR="0078739B" w:rsidP="3930B397" w:rsidRDefault="0071757F" w14:paraId="6EBA542B" w14:textId="77777777">
                  <w:pPr>
                    <w:pStyle w:val="documentleft-boxsectiontitle"/>
                    <w:pBdr>
                      <w:bottom w:val="single" w:color="027D89" w:sz="8" w:space="0"/>
                    </w:pBdr>
                    <w:spacing w:before="500" w:after="200" w:line="340" w:lineRule="atLeast"/>
                    <w:ind w:left="0" w:right="360"/>
                    <w:rPr>
                      <w:rStyle w:val="divdocumentleft-box"/>
                      <w:rFonts w:ascii="Saira" w:hAnsi="Saira" w:eastAsia="Saira" w:cs="Saira"/>
                      <w:b w:val="1"/>
                      <w:bCs w:val="1"/>
                      <w:caps w:val="1"/>
                      <w:color w:val="027D89"/>
                      <w:spacing w:val="10"/>
                      <w:sz w:val="28"/>
                      <w:szCs w:val="28"/>
                    </w:rPr>
                  </w:pPr>
                  <w:r>
                    <w:rPr>
                      <w:rStyle w:val="divdocumentleft-box"/>
                      <w:rFonts w:ascii="Saira" w:hAnsi="Saira" w:eastAsia="Saira" w:cs="Saira"/>
                      <w:b w:val="1"/>
                      <w:bCs w:val="1"/>
                      <w:caps w:val="1"/>
                      <w:color w:val="027D89"/>
                      <w:spacing w:val="10"/>
                      <w:sz w:val="28"/>
                      <w:szCs w:val="28"/>
                    </w:rPr>
                    <w:t xml:space="preserve">  Professional summary</w:t>
                  </w:r>
                </w:p>
                <w:p w:rsidR="3930B397" w:rsidP="3930B397" w:rsidRDefault="3930B397" w14:paraId="35EE8933" w14:textId="526E72CC">
                  <w:pPr>
                    <w:pStyle w:val="p"/>
                    <w:spacing w:line="280" w:lineRule="atLeast"/>
                    <w:ind w:left="480" w:right="360"/>
                    <w:rPr>
                      <w:rStyle w:val="divdocumentleft-box"/>
                      <w:rFonts w:ascii="Saira" w:hAnsi="Saira" w:eastAsia="Saira" w:cs="Saira"/>
                      <w:color w:val="46464E"/>
                      <w:sz w:val="20"/>
                      <w:szCs w:val="20"/>
                    </w:rPr>
                  </w:pPr>
                  <w:r w:rsidRPr="3930B397" w:rsidR="3930B397">
                    <w:rPr>
                      <w:rStyle w:val="divdocumentleft-box"/>
                      <w:rFonts w:ascii="Saira" w:hAnsi="Saira" w:eastAsia="Saira" w:cs="Saira"/>
                      <w:color w:val="46464E"/>
                      <w:sz w:val="20"/>
                      <w:szCs w:val="20"/>
                    </w:rPr>
                    <w:t>I am a first-class graduate from the University of Nottingham with a strong background in Mathematics and Economics. I'm passionate about leveraging my analytical skills in technology and coding. The profound impact of software and technology on businesses and the world fuels my desire to be part of the technological revolution. I excel in team-based activities, where interpersonal skills and relationship-building are key. I'm highly coachable and eager to pursue a career that challenges me and enhances my problem-solving abilities.</w:t>
                  </w:r>
                </w:p>
                <w:p w:rsidR="0078739B" w:rsidP="3930B397" w:rsidRDefault="0071757F" w14:paraId="7C2241B6" w14:textId="77777777">
                  <w:pPr>
                    <w:pStyle w:val="documentleft-boxsectiontitle"/>
                    <w:pBdr>
                      <w:bottom w:val="single" w:color="027D89" w:sz="8" w:space="0"/>
                    </w:pBdr>
                    <w:spacing w:before="500" w:after="200" w:line="340" w:lineRule="atLeast"/>
                    <w:ind w:left="0" w:right="360"/>
                    <w:rPr>
                      <w:rStyle w:val="divdocumentleft-box"/>
                      <w:rFonts w:ascii="Saira" w:hAnsi="Saira" w:eastAsia="Saira" w:cs="Saira"/>
                      <w:b w:val="1"/>
                      <w:bCs w:val="1"/>
                      <w:caps w:val="1"/>
                      <w:color w:val="027D89"/>
                      <w:spacing w:val="10"/>
                      <w:sz w:val="28"/>
                      <w:szCs w:val="28"/>
                    </w:rPr>
                  </w:pPr>
                  <w:r>
                    <w:rPr>
                      <w:rStyle w:val="divdocumentleft-box"/>
                      <w:rFonts w:ascii="Saira" w:hAnsi="Saira" w:eastAsia="Saira" w:cs="Saira"/>
                      <w:b w:val="1"/>
                      <w:bCs w:val="1"/>
                      <w:caps w:val="1"/>
                      <w:color w:val="027D89"/>
                      <w:spacing w:val="10"/>
                      <w:sz w:val="28"/>
                      <w:szCs w:val="28"/>
                    </w:rPr>
                    <w:t xml:space="preserve">  Education</w:t>
                  </w:r>
                </w:p>
                <w:p w:rsidR="0078739B" w:rsidRDefault="0071757F" w14:paraId="493FCD24" w14:textId="77777777">
                  <w:pPr>
                    <w:pStyle w:val="documentleft-boxpaddedline"/>
                    <w:spacing w:line="280" w:lineRule="atLeast"/>
                    <w:ind w:left="480" w:right="360"/>
                    <w:rPr>
                      <w:rStyle w:val="divdocumentleft-box"/>
                      <w:rFonts w:ascii="Saira" w:hAnsi="Saira" w:eastAsia="Saira" w:cs="Saira"/>
                      <w:b/>
                      <w:bCs/>
                      <w:sz w:val="20"/>
                      <w:szCs w:val="20"/>
                    </w:rPr>
                  </w:pPr>
                  <w:r>
                    <w:rPr>
                      <w:rStyle w:val="span"/>
                      <w:rFonts w:ascii="Saira" w:hAnsi="Saira" w:eastAsia="Saira" w:cs="Saira"/>
                      <w:b/>
                      <w:bCs/>
                      <w:sz w:val="20"/>
                      <w:szCs w:val="20"/>
                    </w:rPr>
                    <w:t>BSc Joint Honours, Mathematics and Economics,</w:t>
                  </w:r>
                  <w:r>
                    <w:rPr>
                      <w:rStyle w:val="divdocumentleft-box"/>
                      <w:rFonts w:ascii="Saira" w:hAnsi="Saira" w:eastAsia="Saira" w:cs="Saira"/>
                      <w:b/>
                      <w:bCs/>
                      <w:sz w:val="20"/>
                      <w:szCs w:val="20"/>
                    </w:rPr>
                    <w:t xml:space="preserve"> </w:t>
                  </w:r>
                  <w:r>
                    <w:rPr>
                      <w:rStyle w:val="documentjobdates"/>
                    </w:rPr>
                    <w:t>09/2019</w:t>
                  </w:r>
                  <w:r>
                    <w:rPr>
                      <w:rStyle w:val="span"/>
                      <w:rFonts w:ascii="Saira Medium" w:hAnsi="Saira Medium" w:eastAsia="Saira Medium" w:cs="Saira Medium"/>
                      <w:sz w:val="20"/>
                      <w:szCs w:val="20"/>
                    </w:rPr>
                    <w:t xml:space="preserve"> - </w:t>
                  </w:r>
                  <w:r>
                    <w:rPr>
                      <w:rStyle w:val="documentjobdates"/>
                    </w:rPr>
                    <w:t xml:space="preserve">07/2022 </w:t>
                  </w:r>
                </w:p>
                <w:p w:rsidR="0078739B" w:rsidRDefault="0071757F" w14:paraId="2FADB8D1" w14:textId="7CA68972">
                  <w:pPr>
                    <w:pStyle w:val="documentleft-boxpaddedline"/>
                    <w:spacing w:line="280" w:lineRule="atLeast"/>
                    <w:ind w:left="480" w:right="360"/>
                    <w:rPr>
                      <w:rStyle w:val="divdocumentleft-box"/>
                      <w:rFonts w:ascii="Saira" w:hAnsi="Saira" w:eastAsia="Saira" w:cs="Saira"/>
                      <w:sz w:val="20"/>
                      <w:szCs w:val="20"/>
                    </w:rPr>
                  </w:pPr>
                  <w:r w:rsidRPr="0BBC8643" w:rsidR="0BBC8643">
                    <w:rPr>
                      <w:rStyle w:val="documentcompanyname"/>
                      <w:sz w:val="20"/>
                      <w:szCs w:val="20"/>
                    </w:rPr>
                    <w:t xml:space="preserve">University of </w:t>
                  </w:r>
                  <w:r w:rsidRPr="0BBC8643" w:rsidR="0BBC8643">
                    <w:rPr>
                      <w:rStyle w:val="documentcompanyname"/>
                      <w:sz w:val="20"/>
                      <w:szCs w:val="20"/>
                    </w:rPr>
                    <w:t>Nottingham</w:t>
                  </w:r>
                  <w:r w:rsidRPr="0BBC8643" w:rsidR="0BBC8643">
                    <w:rPr>
                      <w:rStyle w:val="span"/>
                      <w:rFonts w:ascii="Saira" w:hAnsi="Saira" w:eastAsia="Saira" w:cs="Saira"/>
                      <w:sz w:val="20"/>
                      <w:szCs w:val="20"/>
                    </w:rPr>
                    <w:t xml:space="preserve"> </w:t>
                  </w:r>
                </w:p>
                <w:p w:rsidR="0BBC8643" w:rsidP="0BBC8643" w:rsidRDefault="0BBC8643" w14:paraId="19303197" w14:textId="393D0568">
                  <w:pPr>
                    <w:pStyle w:val="documentleft-boxpaddedline"/>
                    <w:spacing w:line="280" w:lineRule="atLeast"/>
                    <w:ind w:left="480" w:right="360"/>
                    <w:rPr>
                      <w:rStyle w:val="span"/>
                      <w:rFonts w:ascii="Saira" w:hAnsi="Saira" w:eastAsia="Saira" w:cs="Saira"/>
                      <w:sz w:val="20"/>
                      <w:szCs w:val="20"/>
                    </w:rPr>
                  </w:pPr>
                </w:p>
                <w:p w:rsidR="0078739B" w:rsidRDefault="0071757F" w14:paraId="3698027E" w14:textId="7B697262">
                  <w:pPr>
                    <w:pStyle w:val="p"/>
                    <w:spacing w:line="280" w:lineRule="atLeast"/>
                    <w:ind w:left="480" w:right="360"/>
                    <w:rPr>
                      <w:rStyle w:val="span"/>
                      <w:rFonts w:ascii="Saira" w:hAnsi="Saira" w:eastAsia="Saira" w:cs="Saira"/>
                      <w:color w:val="46464E"/>
                      <w:sz w:val="20"/>
                      <w:szCs w:val="20"/>
                    </w:rPr>
                  </w:pPr>
                  <w:r w:rsidRPr="0BBC8643" w:rsidR="0BBC8643">
                    <w:rPr>
                      <w:rStyle w:val="span"/>
                      <w:rFonts w:ascii="Saira" w:hAnsi="Saira" w:eastAsia="Saira" w:cs="Saira"/>
                      <w:color w:val="46464E"/>
                      <w:sz w:val="20"/>
                      <w:szCs w:val="20"/>
                    </w:rPr>
                    <w:t xml:space="preserve">Graduated with </w:t>
                  </w:r>
                  <w:r w:rsidRPr="0BBC8643" w:rsidR="0BBC8643">
                    <w:rPr>
                      <w:rStyle w:val="span"/>
                      <w:rFonts w:ascii="Saira" w:hAnsi="Saira" w:eastAsia="Saira" w:cs="Saira"/>
                      <w:b w:val="1"/>
                      <w:bCs w:val="1"/>
                      <w:color w:val="46464E"/>
                      <w:sz w:val="20"/>
                      <w:szCs w:val="20"/>
                    </w:rPr>
                    <w:t>First-Class Honours</w:t>
                  </w:r>
                  <w:r w:rsidRPr="0BBC8643" w:rsidR="0BBC8643">
                    <w:rPr>
                      <w:rStyle w:val="span"/>
                      <w:rFonts w:ascii="Saira" w:hAnsi="Saira" w:eastAsia="Saira" w:cs="Saira"/>
                      <w:color w:val="46464E"/>
                      <w:sz w:val="20"/>
                      <w:szCs w:val="20"/>
                    </w:rPr>
                    <w:t xml:space="preserve"> (GPA </w:t>
                  </w:r>
                  <w:r w:rsidRPr="0BBC8643" w:rsidR="0BBC8643">
                    <w:rPr>
                      <w:rStyle w:val="span"/>
                      <w:rFonts w:ascii="Saira" w:hAnsi="Saira" w:eastAsia="Saira" w:cs="Saira"/>
                      <w:color w:val="46464E"/>
                      <w:sz w:val="20"/>
                      <w:szCs w:val="20"/>
                    </w:rPr>
                    <w:t>equivalent:</w:t>
                  </w:r>
                  <w:r w:rsidRPr="0BBC8643" w:rsidR="0BBC8643">
                    <w:rPr>
                      <w:rStyle w:val="span"/>
                      <w:rFonts w:ascii="Saira" w:hAnsi="Saira" w:eastAsia="Saira" w:cs="Saira"/>
                      <w:color w:val="46464E"/>
                      <w:sz w:val="20"/>
                      <w:szCs w:val="20"/>
                    </w:rPr>
                    <w:t xml:space="preserve"> 4.00)</w:t>
                  </w:r>
                </w:p>
                <w:p w:rsidR="0BBC8643" w:rsidP="0BBC8643" w:rsidRDefault="0BBC8643" w14:paraId="10E3D438" w14:textId="3C3D5E51">
                  <w:pPr>
                    <w:pStyle w:val="p"/>
                    <w:spacing w:line="280" w:lineRule="atLeast"/>
                    <w:ind w:left="480" w:right="360"/>
                    <w:rPr>
                      <w:rStyle w:val="span"/>
                      <w:rFonts w:ascii="Saira" w:hAnsi="Saira" w:eastAsia="Saira" w:cs="Saira"/>
                      <w:color w:val="46464E"/>
                      <w:sz w:val="20"/>
                      <w:szCs w:val="20"/>
                    </w:rPr>
                  </w:pPr>
                </w:p>
                <w:p w:rsidR="0BBC8643" w:rsidP="0BBC8643" w:rsidRDefault="0BBC8643" w14:paraId="5B35CC95" w14:textId="442D3E91">
                  <w:pPr>
                    <w:pStyle w:val="p"/>
                    <w:spacing w:line="280" w:lineRule="atLeast"/>
                    <w:ind w:left="480" w:right="360"/>
                    <w:rPr>
                      <w:rStyle w:val="span"/>
                      <w:rFonts w:ascii="Saira" w:hAnsi="Saira" w:eastAsia="Saira" w:cs="Saira"/>
                      <w:color w:val="46464E"/>
                      <w:sz w:val="20"/>
                      <w:szCs w:val="20"/>
                    </w:rPr>
                  </w:pPr>
                  <w:r w:rsidRPr="0BBC8643" w:rsidR="0BBC8643">
                    <w:rPr>
                      <w:rStyle w:val="span"/>
                      <w:rFonts w:ascii="Saira" w:hAnsi="Saira" w:eastAsia="Saira" w:cs="Saira"/>
                      <w:color w:val="46464E"/>
                      <w:sz w:val="20"/>
                      <w:szCs w:val="20"/>
                    </w:rPr>
                    <w:t xml:space="preserve">Focused on Pure, Statistics and Probability </w:t>
                  </w:r>
                  <w:r w:rsidRPr="0BBC8643" w:rsidR="0BBC8643">
                    <w:rPr>
                      <w:rStyle w:val="span"/>
                      <w:rFonts w:ascii="Saira" w:hAnsi="Saira" w:eastAsia="Saira" w:cs="Saira"/>
                      <w:color w:val="46464E"/>
                      <w:sz w:val="20"/>
                      <w:szCs w:val="20"/>
                    </w:rPr>
                    <w:t>Based</w:t>
                  </w:r>
                  <w:r w:rsidRPr="0BBC8643" w:rsidR="0BBC8643">
                    <w:rPr>
                      <w:rStyle w:val="span"/>
                      <w:rFonts w:ascii="Saira" w:hAnsi="Saira" w:eastAsia="Saira" w:cs="Saira"/>
                      <w:color w:val="46464E"/>
                      <w:sz w:val="20"/>
                      <w:szCs w:val="20"/>
                    </w:rPr>
                    <w:t xml:space="preserve">-Mathematics with </w:t>
                  </w:r>
                  <w:r w:rsidRPr="0BBC8643" w:rsidR="0BBC8643">
                    <w:rPr>
                      <w:rStyle w:val="span"/>
                      <w:rFonts w:ascii="Saira" w:hAnsi="Saira" w:eastAsia="Saira" w:cs="Saira"/>
                      <w:color w:val="46464E"/>
                      <w:sz w:val="20"/>
                      <w:szCs w:val="20"/>
                    </w:rPr>
                    <w:t>a</w:t>
                  </w:r>
                  <w:r w:rsidRPr="0BBC8643" w:rsidR="0BBC8643">
                    <w:rPr>
                      <w:rStyle w:val="span"/>
                      <w:rFonts w:ascii="Saira" w:hAnsi="Saira" w:eastAsia="Saira" w:cs="Saira"/>
                      <w:color w:val="46464E"/>
                      <w:sz w:val="20"/>
                      <w:szCs w:val="20"/>
                    </w:rPr>
                    <w:t xml:space="preserve"> Economics modules focused on Mathematical modelling and Econometrics</w:t>
                  </w:r>
                </w:p>
                <w:p w:rsidR="0078739B" w:rsidRDefault="0071757F" w14:paraId="00A46A14" w14:textId="77777777">
                  <w:pPr>
                    <w:pStyle w:val="documentleft-boxpaddedline"/>
                    <w:pBdr>
                      <w:top w:val="none" w:color="auto" w:sz="0" w:space="15"/>
                    </w:pBdr>
                    <w:spacing w:line="280" w:lineRule="atLeast"/>
                    <w:ind w:left="480" w:right="360"/>
                    <w:rPr>
                      <w:rStyle w:val="divdocumentleft-box"/>
                      <w:rFonts w:ascii="Saira" w:hAnsi="Saira" w:eastAsia="Saira" w:cs="Saira"/>
                      <w:b/>
                      <w:bCs/>
                      <w:sz w:val="20"/>
                      <w:szCs w:val="20"/>
                    </w:rPr>
                  </w:pPr>
                  <w:r>
                    <w:rPr>
                      <w:rStyle w:val="span"/>
                      <w:rFonts w:ascii="Saira" w:hAnsi="Saira" w:eastAsia="Saira" w:cs="Saira"/>
                      <w:b/>
                      <w:bCs/>
                      <w:sz w:val="20"/>
                      <w:szCs w:val="20"/>
                    </w:rPr>
                    <w:t xml:space="preserve">A-Levels, </w:t>
                  </w:r>
                  <w:r>
                    <w:rPr>
                      <w:rStyle w:val="documentjobdates"/>
                    </w:rPr>
                    <w:t>10/2017</w:t>
                  </w:r>
                  <w:r>
                    <w:rPr>
                      <w:rStyle w:val="span"/>
                      <w:rFonts w:ascii="Saira Medium" w:hAnsi="Saira Medium" w:eastAsia="Saira Medium" w:cs="Saira Medium"/>
                      <w:sz w:val="20"/>
                      <w:szCs w:val="20"/>
                    </w:rPr>
                    <w:t xml:space="preserve"> - </w:t>
                  </w:r>
                  <w:r>
                    <w:rPr>
                      <w:rStyle w:val="documentjobdates"/>
                    </w:rPr>
                    <w:t xml:space="preserve">07/2019 </w:t>
                  </w:r>
                </w:p>
                <w:p w:rsidR="0078739B" w:rsidRDefault="0071757F" w14:paraId="3E862DA0" w14:textId="77777777">
                  <w:pPr>
                    <w:pStyle w:val="documentleft-boxpaddedline"/>
                    <w:spacing w:line="280" w:lineRule="atLeast"/>
                    <w:ind w:left="480" w:right="360"/>
                    <w:rPr>
                      <w:rStyle w:val="divdocumentleft-box"/>
                      <w:rFonts w:ascii="Saira" w:hAnsi="Saira" w:eastAsia="Saira" w:cs="Saira"/>
                      <w:sz w:val="20"/>
                      <w:szCs w:val="20"/>
                    </w:rPr>
                  </w:pPr>
                  <w:r w:rsidRPr="3930B397" w:rsidR="3930B397">
                    <w:rPr>
                      <w:rStyle w:val="documentcompanyname"/>
                      <w:sz w:val="20"/>
                      <w:szCs w:val="20"/>
                    </w:rPr>
                    <w:t>Moulsham High School</w:t>
                  </w:r>
                  <w:r w:rsidRPr="3930B397" w:rsidR="3930B397">
                    <w:rPr>
                      <w:rStyle w:val="span"/>
                      <w:rFonts w:ascii="Saira" w:hAnsi="Saira" w:eastAsia="Saira" w:cs="Saira"/>
                      <w:sz w:val="20"/>
                      <w:szCs w:val="20"/>
                    </w:rPr>
                    <w:t xml:space="preserve"> -</w:t>
                  </w:r>
                  <w:r w:rsidRPr="3930B397" w:rsidR="3930B397">
                    <w:rPr>
                      <w:rStyle w:val="divdocumentleft-box"/>
                      <w:rFonts w:ascii="Saira" w:hAnsi="Saira" w:eastAsia="Saira" w:cs="Saira"/>
                      <w:sz w:val="20"/>
                      <w:szCs w:val="20"/>
                    </w:rPr>
                    <w:t xml:space="preserve"> </w:t>
                  </w:r>
                  <w:r w:rsidRPr="3930B397" w:rsidR="3930B397">
                    <w:rPr>
                      <w:rStyle w:val="documenteducationjobcity"/>
                      <w:rFonts w:ascii="Saira" w:hAnsi="Saira" w:eastAsia="Saira" w:cs="Saira"/>
                      <w:sz w:val="20"/>
                      <w:szCs w:val="20"/>
                    </w:rPr>
                    <w:t>Chelmsford</w:t>
                  </w:r>
                  <w:r w:rsidRPr="3930B397" w:rsidR="3930B397">
                    <w:rPr>
                      <w:rStyle w:val="span"/>
                      <w:rFonts w:ascii="Saira" w:hAnsi="Saira" w:eastAsia="Saira" w:cs="Saira"/>
                      <w:sz w:val="20"/>
                      <w:szCs w:val="20"/>
                    </w:rPr>
                    <w:t xml:space="preserve">, </w:t>
                  </w:r>
                  <w:r w:rsidRPr="3930B397" w:rsidR="3930B397">
                    <w:rPr>
                      <w:rStyle w:val="educationjoblocation"/>
                      <w:rFonts w:ascii="Saira" w:hAnsi="Saira" w:eastAsia="Saira" w:cs="Saira"/>
                      <w:sz w:val="20"/>
                      <w:szCs w:val="20"/>
                    </w:rPr>
                    <w:t>England</w:t>
                  </w:r>
                  <w:r w:rsidRPr="3930B397" w:rsidR="3930B397">
                    <w:rPr>
                      <w:rStyle w:val="divdocumentleft-box"/>
                      <w:rFonts w:ascii="Saira" w:hAnsi="Saira" w:eastAsia="Saira" w:cs="Saira"/>
                      <w:sz w:val="20"/>
                      <w:szCs w:val="20"/>
                    </w:rPr>
                    <w:t xml:space="preserve"> </w:t>
                  </w:r>
                </w:p>
                <w:p w:rsidR="3930B397" w:rsidP="3930B397" w:rsidRDefault="3930B397" w14:paraId="71D3A22E" w14:textId="060C9FDF">
                  <w:pPr>
                    <w:pStyle w:val="divdocumentulli"/>
                    <w:spacing w:before="100" w:line="280" w:lineRule="atLeast"/>
                    <w:ind w:left="0" w:right="360"/>
                    <w:rPr>
                      <w:rStyle w:val="span"/>
                      <w:rFonts w:ascii="Saira" w:hAnsi="Saira" w:eastAsia="Saira" w:cs="Saira"/>
                      <w:color w:val="46464E"/>
                      <w:sz w:val="20"/>
                      <w:szCs w:val="20"/>
                    </w:rPr>
                  </w:pPr>
                  <w:r w:rsidRPr="3930B397" w:rsidR="3930B397">
                    <w:rPr>
                      <w:rStyle w:val="span"/>
                      <w:rFonts w:ascii="Saira" w:hAnsi="Saira" w:eastAsia="Saira" w:cs="Saira"/>
                      <w:color w:val="46464E"/>
                      <w:sz w:val="20"/>
                      <w:szCs w:val="20"/>
                    </w:rPr>
                    <w:t xml:space="preserve">          Mathematics (</w:t>
                  </w:r>
                  <w:r w:rsidRPr="3930B397" w:rsidR="3930B397">
                    <w:rPr>
                      <w:rStyle w:val="span"/>
                      <w:rFonts w:ascii="Saira" w:hAnsi="Saira" w:eastAsia="Saira" w:cs="Saira"/>
                      <w:b w:val="0"/>
                      <w:bCs w:val="0"/>
                      <w:color w:val="46464E"/>
                      <w:sz w:val="20"/>
                      <w:szCs w:val="20"/>
                    </w:rPr>
                    <w:t>A*</w:t>
                  </w:r>
                  <w:r w:rsidRPr="3930B397" w:rsidR="3930B397">
                    <w:rPr>
                      <w:rStyle w:val="span"/>
                      <w:rFonts w:ascii="Saira" w:hAnsi="Saira" w:eastAsia="Saira" w:cs="Saira"/>
                      <w:b w:val="0"/>
                      <w:bCs w:val="0"/>
                      <w:color w:val="46464E"/>
                      <w:sz w:val="20"/>
                      <w:szCs w:val="20"/>
                    </w:rPr>
                    <w:t>)</w:t>
                  </w:r>
                  <w:r w:rsidRPr="3930B397" w:rsidR="3930B397">
                    <w:rPr>
                      <w:rStyle w:val="span"/>
                      <w:rFonts w:ascii="Saira" w:hAnsi="Saira" w:eastAsia="Saira" w:cs="Saira"/>
                      <w:color w:val="46464E"/>
                      <w:sz w:val="20"/>
                      <w:szCs w:val="20"/>
                    </w:rPr>
                    <w:t>, Further Mathematics (</w:t>
                  </w:r>
                  <w:r w:rsidRPr="3930B397" w:rsidR="3930B397">
                    <w:rPr>
                      <w:rStyle w:val="span"/>
                      <w:rFonts w:ascii="Saira" w:hAnsi="Saira" w:eastAsia="Saira" w:cs="Saira"/>
                      <w:b w:val="0"/>
                      <w:bCs w:val="0"/>
                      <w:color w:val="46464E"/>
                      <w:sz w:val="20"/>
                      <w:szCs w:val="20"/>
                    </w:rPr>
                    <w:t>A</w:t>
                  </w:r>
                  <w:r w:rsidRPr="3930B397" w:rsidR="3930B397">
                    <w:rPr>
                      <w:rStyle w:val="span"/>
                      <w:rFonts w:ascii="Saira" w:hAnsi="Saira" w:eastAsia="Saira" w:cs="Saira"/>
                      <w:color w:val="46464E"/>
                      <w:sz w:val="20"/>
                      <w:szCs w:val="20"/>
                    </w:rPr>
                    <w:t>), Physics (</w:t>
                  </w:r>
                  <w:r w:rsidRPr="3930B397" w:rsidR="3930B397">
                    <w:rPr>
                      <w:rStyle w:val="span"/>
                      <w:rFonts w:ascii="Saira" w:hAnsi="Saira" w:eastAsia="Saira" w:cs="Saira"/>
                      <w:b w:val="0"/>
                      <w:bCs w:val="0"/>
                      <w:color w:val="46464E"/>
                      <w:sz w:val="20"/>
                      <w:szCs w:val="20"/>
                    </w:rPr>
                    <w:t>A</w:t>
                  </w:r>
                  <w:r w:rsidRPr="3930B397" w:rsidR="3930B397">
                    <w:rPr>
                      <w:rStyle w:val="span"/>
                      <w:rFonts w:ascii="Saira" w:hAnsi="Saira" w:eastAsia="Saira" w:cs="Saira"/>
                      <w:color w:val="46464E"/>
                      <w:sz w:val="20"/>
                      <w:szCs w:val="20"/>
                    </w:rPr>
                    <w:t>)</w:t>
                  </w:r>
                </w:p>
                <w:p w:rsidR="0078739B" w:rsidRDefault="0071757F" w14:paraId="64432D08" w14:textId="77777777">
                  <w:pPr>
                    <w:pStyle w:val="documentleft-boxpaddedline"/>
                    <w:pBdr>
                      <w:top w:val="none" w:color="auto" w:sz="0" w:space="15"/>
                    </w:pBdr>
                    <w:spacing w:line="280" w:lineRule="atLeast"/>
                    <w:ind w:left="480" w:right="360"/>
                    <w:rPr>
                      <w:rStyle w:val="divdocumentleft-box"/>
                      <w:rFonts w:ascii="Saira" w:hAnsi="Saira" w:eastAsia="Saira" w:cs="Saira"/>
                      <w:b/>
                      <w:bCs/>
                      <w:sz w:val="20"/>
                      <w:szCs w:val="20"/>
                    </w:rPr>
                  </w:pPr>
                  <w:r>
                    <w:rPr>
                      <w:rStyle w:val="span"/>
                      <w:rFonts w:ascii="Saira" w:hAnsi="Saira" w:eastAsia="Saira" w:cs="Saira"/>
                      <w:b/>
                      <w:bCs/>
                      <w:sz w:val="20"/>
                      <w:szCs w:val="20"/>
                    </w:rPr>
                    <w:t>GCSEs</w:t>
                  </w:r>
                </w:p>
                <w:p w:rsidR="0078739B" w:rsidRDefault="0071757F" w14:paraId="00236BD2" w14:textId="77777777">
                  <w:pPr>
                    <w:pStyle w:val="documentleft-boxpaddedline"/>
                    <w:spacing w:line="280" w:lineRule="atLeast"/>
                    <w:ind w:left="480" w:right="360"/>
                    <w:rPr>
                      <w:rStyle w:val="divdocumentleft-box"/>
                      <w:rFonts w:ascii="Saira" w:hAnsi="Saira" w:eastAsia="Saira" w:cs="Saira"/>
                      <w:sz w:val="20"/>
                      <w:szCs w:val="20"/>
                    </w:rPr>
                  </w:pPr>
                  <w:r>
                    <w:rPr>
                      <w:rStyle w:val="documentcompanyname"/>
                      <w:sz w:val="20"/>
                      <w:szCs w:val="20"/>
                    </w:rPr>
                    <w:t>Moulsham High School</w:t>
                  </w:r>
                  <w:r>
                    <w:rPr>
                      <w:rStyle w:val="divdocumentleft-box"/>
                      <w:rFonts w:ascii="Saira" w:hAnsi="Saira" w:eastAsia="Saira" w:cs="Saira"/>
                      <w:sz w:val="20"/>
                      <w:szCs w:val="20"/>
                    </w:rPr>
                    <w:t xml:space="preserve"> </w:t>
                  </w:r>
                </w:p>
                <w:p w:rsidR="0078739B" w:rsidRDefault="00594D6F" w14:paraId="186E77AC" w14:textId="46350B50">
                  <w:pPr>
                    <w:pStyle w:val="p"/>
                    <w:spacing w:line="280" w:lineRule="atLeast"/>
                    <w:ind w:left="480" w:right="360"/>
                    <w:rPr>
                      <w:rStyle w:val="span"/>
                      <w:rFonts w:ascii="Saira" w:hAnsi="Saira" w:eastAsia="Saira" w:cs="Saira"/>
                      <w:color w:val="46464E"/>
                      <w:sz w:val="20"/>
                      <w:szCs w:val="20"/>
                    </w:rPr>
                  </w:pPr>
                  <w:r w:rsidRPr="3930B397" w:rsidR="3930B397">
                    <w:rPr>
                      <w:rStyle w:val="span"/>
                      <w:rFonts w:ascii="Saira" w:hAnsi="Saira" w:eastAsia="Saira" w:cs="Saira"/>
                      <w:color w:val="46464E"/>
                      <w:sz w:val="20"/>
                      <w:szCs w:val="20"/>
                    </w:rPr>
                    <w:t>Mathematics (8), English Language (6), English Literature (7), German (A*), Biology (A), Chemistry (A), Physics (A), Computer Science (A)</w:t>
                  </w:r>
                </w:p>
                <w:p w:rsidR="0078739B" w:rsidP="3930B397" w:rsidRDefault="0071757F" w14:paraId="39711CB4" w14:textId="77777777">
                  <w:pPr>
                    <w:pStyle w:val="documentleft-boxsectiontitle"/>
                    <w:pBdr>
                      <w:bottom w:val="single" w:color="027D89" w:sz="8" w:space="0"/>
                    </w:pBdr>
                    <w:spacing w:before="500" w:after="200" w:line="340" w:lineRule="atLeast"/>
                    <w:ind w:left="0" w:right="360"/>
                    <w:rPr>
                      <w:rStyle w:val="divdocumentleft-box"/>
                      <w:rFonts w:ascii="Saira" w:hAnsi="Saira" w:eastAsia="Saira" w:cs="Saira"/>
                      <w:b w:val="1"/>
                      <w:bCs w:val="1"/>
                      <w:caps w:val="1"/>
                      <w:color w:val="027D89"/>
                      <w:spacing w:val="10"/>
                      <w:sz w:val="28"/>
                      <w:szCs w:val="28"/>
                    </w:rPr>
                  </w:pPr>
                  <w:r>
                    <w:rPr>
                      <w:rStyle w:val="divdocumentleft-box"/>
                      <w:rFonts w:ascii="Saira" w:hAnsi="Saira" w:eastAsia="Saira" w:cs="Saira"/>
                      <w:b w:val="1"/>
                      <w:bCs w:val="1"/>
                      <w:caps w:val="1"/>
                      <w:color w:val="027D89"/>
                      <w:spacing w:val="10"/>
                      <w:sz w:val="28"/>
                      <w:szCs w:val="28"/>
                    </w:rPr>
                    <w:t xml:space="preserve">  Work history</w:t>
                  </w:r>
                </w:p>
                <w:p w:rsidR="0078739B" w:rsidRDefault="0071757F" w14:paraId="4366F38A" w14:textId="77777777">
                  <w:pPr>
                    <w:pStyle w:val="documentleft-boxpaddedline"/>
                    <w:spacing w:line="280" w:lineRule="atLeast"/>
                    <w:ind w:left="480" w:right="360"/>
                    <w:rPr>
                      <w:rStyle w:val="divdocumentleft-box"/>
                      <w:rFonts w:ascii="Saira" w:hAnsi="Saira" w:eastAsia="Saira" w:cs="Saira"/>
                      <w:b w:val="0"/>
                      <w:bCs w:val="0"/>
                      <w:sz w:val="20"/>
                      <w:szCs w:val="20"/>
                    </w:rPr>
                  </w:pPr>
                  <w:r w:rsidRPr="3930B397" w:rsidR="3930B397">
                    <w:rPr>
                      <w:rStyle w:val="documenttxtBold"/>
                      <w:rFonts w:ascii="Saira" w:hAnsi="Saira" w:eastAsia="Saira" w:cs="Saira"/>
                      <w:b w:val="1"/>
                      <w:bCs w:val="1"/>
                      <w:sz w:val="20"/>
                      <w:szCs w:val="20"/>
                    </w:rPr>
                    <w:t>Audit and Accounts Junior</w:t>
                  </w:r>
                  <w:r w:rsidRPr="3930B397" w:rsidR="3930B397">
                    <w:rPr>
                      <w:rStyle w:val="span"/>
                      <w:rFonts w:ascii="Saira" w:hAnsi="Saira" w:eastAsia="Saira" w:cs="Saira"/>
                      <w:b w:val="0"/>
                      <w:bCs w:val="0"/>
                      <w:sz w:val="20"/>
                      <w:szCs w:val="20"/>
                    </w:rPr>
                    <w:t>,</w:t>
                  </w:r>
                  <w:r w:rsidRPr="3930B397" w:rsidR="3930B397">
                    <w:rPr>
                      <w:rStyle w:val="divdocumentleft-box"/>
                      <w:rFonts w:ascii="Saira" w:hAnsi="Saira" w:eastAsia="Saira" w:cs="Saira"/>
                      <w:b w:val="0"/>
                      <w:bCs w:val="0"/>
                      <w:sz w:val="20"/>
                      <w:szCs w:val="20"/>
                    </w:rPr>
                    <w:t xml:space="preserve"> </w:t>
                  </w:r>
                  <w:r w:rsidRPr="3930B397" w:rsidR="3930B397">
                    <w:rPr>
                      <w:rStyle w:val="span"/>
                      <w:rFonts w:ascii="Saira Medium" w:hAnsi="Saira Medium" w:eastAsia="Saira Medium" w:cs="Saira Medium"/>
                      <w:b w:val="0"/>
                      <w:bCs w:val="0"/>
                      <w:sz w:val="20"/>
                      <w:szCs w:val="20"/>
                    </w:rPr>
                    <w:t>08/2022 - 11/2022</w:t>
                  </w:r>
                  <w:r w:rsidRPr="3930B397" w:rsidR="3930B397">
                    <w:rPr>
                      <w:rStyle w:val="documentjobdates"/>
                      <w:b w:val="0"/>
                      <w:bCs w:val="0"/>
                    </w:rPr>
                    <w:t xml:space="preserve"> </w:t>
                  </w:r>
                </w:p>
                <w:p w:rsidR="3930B397" w:rsidP="3930B397" w:rsidRDefault="3930B397" w14:paraId="43017309" w14:textId="5F9BB4C2">
                  <w:pPr>
                    <w:pStyle w:val="documentleft-boxpaddedline"/>
                    <w:spacing w:line="280" w:lineRule="atLeast"/>
                    <w:ind w:left="480" w:right="360"/>
                    <w:rPr>
                      <w:rStyle w:val="divdocumentleft-box"/>
                      <w:rFonts w:ascii="Saira" w:hAnsi="Saira" w:eastAsia="Saira" w:cs="Saira"/>
                      <w:b w:val="0"/>
                      <w:bCs w:val="0"/>
                      <w:sz w:val="20"/>
                      <w:szCs w:val="20"/>
                    </w:rPr>
                  </w:pPr>
                  <w:r w:rsidRPr="3930B397" w:rsidR="3930B397">
                    <w:rPr>
                      <w:rStyle w:val="documentcompanyname"/>
                      <w:b w:val="0"/>
                      <w:bCs w:val="0"/>
                      <w:sz w:val="20"/>
                      <w:szCs w:val="20"/>
                    </w:rPr>
                    <w:t xml:space="preserve">MHA </w:t>
                  </w:r>
                </w:p>
                <w:p w:rsidR="3930B397" w:rsidP="3930B397" w:rsidRDefault="3930B397" w14:paraId="06DE2213" w14:textId="66289C4A">
                  <w:pPr>
                    <w:pStyle w:val="documentleft-boxpaddedline"/>
                    <w:spacing w:line="280" w:lineRule="atLeast"/>
                    <w:ind w:left="480" w:right="360"/>
                    <w:rPr>
                      <w:rStyle w:val="documentcompanyname"/>
                      <w:b w:val="0"/>
                      <w:bCs w:val="0"/>
                      <w:sz w:val="20"/>
                      <w:szCs w:val="20"/>
                    </w:rPr>
                  </w:pPr>
                </w:p>
                <w:p w:rsidR="3930B397" w:rsidP="3930B397" w:rsidRDefault="3930B397" w14:paraId="354993F1" w14:textId="1E494DFA">
                  <w:pPr>
                    <w:pStyle w:val="documentleft-boxpaddedline"/>
                    <w:numPr>
                      <w:ilvl w:val="0"/>
                      <w:numId w:val="10"/>
                    </w:numPr>
                    <w:spacing w:line="280" w:lineRule="atLeast"/>
                    <w:ind w:right="360"/>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Met clients to build relationships</w:t>
                  </w:r>
                </w:p>
                <w:p w:rsidR="3930B397" w:rsidP="3930B397" w:rsidRDefault="3930B397" w14:paraId="0DE875CE" w14:textId="3DF90960">
                  <w:pPr>
                    <w:pStyle w:val="documentleft-boxpaddedline"/>
                    <w:numPr>
                      <w:ilvl w:val="0"/>
                      <w:numId w:val="10"/>
                    </w:numPr>
                    <w:spacing w:line="280" w:lineRule="atLeast"/>
                    <w:ind w:right="360"/>
                    <w:rPr/>
                  </w:pPr>
                  <w:r w:rsidRPr="3930B397" w:rsidR="3930B397">
                    <w:rPr>
                      <w:rStyle w:val="divdocumentleft-box"/>
                      <w:rFonts w:ascii="Saira" w:hAnsi="Saira" w:eastAsia="Saira" w:cs="Saira"/>
                      <w:sz w:val="20"/>
                      <w:szCs w:val="20"/>
                    </w:rPr>
                    <w:t>Collaborated in producing financial statements and conducting audits</w:t>
                  </w:r>
                </w:p>
                <w:p w:rsidR="3930B397" w:rsidP="3930B397" w:rsidRDefault="3930B397" w14:paraId="5F01CB47" w14:textId="73DEE6CC">
                  <w:pPr>
                    <w:pStyle w:val="documentleft-boxpaddedline"/>
                    <w:numPr>
                      <w:ilvl w:val="0"/>
                      <w:numId w:val="10"/>
                    </w:numPr>
                    <w:spacing w:line="280" w:lineRule="atLeast"/>
                    <w:ind w:right="360"/>
                    <w:rPr/>
                  </w:pPr>
                  <w:r w:rsidRPr="3930B397" w:rsidR="3930B397">
                    <w:rPr>
                      <w:rStyle w:val="divdocumentleft-box"/>
                      <w:rFonts w:ascii="Saira" w:hAnsi="Saira" w:eastAsia="Saira" w:cs="Saira"/>
                      <w:sz w:val="20"/>
                      <w:szCs w:val="20"/>
                    </w:rPr>
                    <w:t>Emphasized time management for meeting tight deadlines</w:t>
                  </w:r>
                </w:p>
                <w:p w:rsidR="3930B397" w:rsidP="3930B397" w:rsidRDefault="3930B397" w14:paraId="32191D7C" w14:textId="6DEBBB1A">
                  <w:pPr>
                    <w:pStyle w:val="documentleft-boxpaddedline"/>
                    <w:numPr>
                      <w:ilvl w:val="0"/>
                      <w:numId w:val="10"/>
                    </w:numPr>
                    <w:spacing w:line="280" w:lineRule="atLeast"/>
                    <w:ind w:right="360"/>
                    <w:rPr/>
                  </w:pPr>
                  <w:r w:rsidRPr="3930B397" w:rsidR="3930B397">
                    <w:rPr>
                      <w:rStyle w:val="divdocumentleft-box"/>
                      <w:rFonts w:ascii="Saira" w:hAnsi="Saira" w:eastAsia="Saira" w:cs="Saira"/>
                      <w:sz w:val="20"/>
                      <w:szCs w:val="20"/>
                    </w:rPr>
                    <w:t>Quickly learned accounting and financial concepts</w:t>
                  </w:r>
                </w:p>
                <w:p w:rsidR="3930B397" w:rsidP="3930B397" w:rsidRDefault="3930B397" w14:paraId="24358209" w14:textId="05A59F09">
                  <w:pPr>
                    <w:pStyle w:val="documentleft-boxpaddedline"/>
                    <w:numPr>
                      <w:ilvl w:val="0"/>
                      <w:numId w:val="10"/>
                    </w:numPr>
                    <w:spacing w:line="280" w:lineRule="atLeast"/>
                    <w:ind w:right="360"/>
                    <w:rPr/>
                  </w:pPr>
                  <w:r w:rsidRPr="3930B397" w:rsidR="3930B397">
                    <w:rPr>
                      <w:rStyle w:val="divdocumentleft-box"/>
                      <w:rFonts w:ascii="Saira" w:hAnsi="Saira" w:eastAsia="Saira" w:cs="Saira"/>
                      <w:sz w:val="20"/>
                      <w:szCs w:val="20"/>
                    </w:rPr>
                    <w:t>Proficient in Excel and accounting software</w:t>
                  </w:r>
                </w:p>
                <w:p w:rsidR="3930B397" w:rsidP="3930B397" w:rsidRDefault="3930B397" w14:paraId="6AB53448" w14:textId="26FA18FB">
                  <w:pPr>
                    <w:pStyle w:val="documentleft-boxpaddedline"/>
                    <w:numPr>
                      <w:ilvl w:val="0"/>
                      <w:numId w:val="10"/>
                    </w:numPr>
                    <w:spacing w:line="280" w:lineRule="atLeast"/>
                    <w:ind w:right="360"/>
                    <w:rPr/>
                  </w:pPr>
                  <w:r w:rsidRPr="3930B397" w:rsidR="3930B397">
                    <w:rPr>
                      <w:rStyle w:val="divdocumentleft-box"/>
                      <w:rFonts w:ascii="Saira" w:hAnsi="Saira" w:eastAsia="Saira" w:cs="Saira"/>
                      <w:sz w:val="20"/>
                      <w:szCs w:val="20"/>
                    </w:rPr>
                    <w:t>Contributed to statutory audit and accounts services</w:t>
                  </w:r>
                </w:p>
                <w:p w:rsidR="0078739B" w:rsidRDefault="0071757F" w14:paraId="6BCC6265" w14:textId="77777777">
                  <w:pPr>
                    <w:pStyle w:val="documentleft-boxpaddedline"/>
                    <w:pBdr>
                      <w:top w:val="none" w:color="auto" w:sz="0" w:space="15"/>
                    </w:pBdr>
                    <w:spacing w:line="280" w:lineRule="atLeast"/>
                    <w:ind w:left="480" w:right="360"/>
                    <w:rPr>
                      <w:rStyle w:val="divdocumentleft-box"/>
                      <w:rFonts w:ascii="Saira" w:hAnsi="Saira" w:eastAsia="Saira" w:cs="Saira"/>
                      <w:sz w:val="20"/>
                      <w:szCs w:val="20"/>
                    </w:rPr>
                  </w:pPr>
                  <w:r>
                    <w:rPr>
                      <w:rStyle w:val="documenttxtBold"/>
                      <w:rFonts w:ascii="Saira" w:hAnsi="Saira" w:eastAsia="Saira" w:cs="Saira"/>
                      <w:sz w:val="20"/>
                      <w:szCs w:val="20"/>
                    </w:rPr>
                    <w:t>Finance and Grants Officer</w:t>
                  </w:r>
                  <w:r>
                    <w:rPr>
                      <w:rStyle w:val="span"/>
                      <w:rFonts w:ascii="Saira" w:hAnsi="Saira" w:eastAsia="Saira" w:cs="Saira"/>
                      <w:sz w:val="20"/>
                      <w:szCs w:val="20"/>
                    </w:rPr>
                    <w:t>,</w:t>
                  </w:r>
                  <w:r>
                    <w:rPr>
                      <w:rStyle w:val="divdocumentleft-box"/>
                      <w:rFonts w:ascii="Saira" w:hAnsi="Saira" w:eastAsia="Saira" w:cs="Saira"/>
                      <w:sz w:val="20"/>
                      <w:szCs w:val="20"/>
                    </w:rPr>
                    <w:t xml:space="preserve"> </w:t>
                  </w:r>
                  <w:r>
                    <w:rPr>
                      <w:rStyle w:val="span"/>
                      <w:rFonts w:ascii="Saira Medium" w:hAnsi="Saira Medium" w:eastAsia="Saira Medium" w:cs="Saira Medium"/>
                      <w:sz w:val="20"/>
                      <w:szCs w:val="20"/>
                    </w:rPr>
                    <w:t>10/2021 - 01/2022</w:t>
                  </w:r>
                  <w:r>
                    <w:rPr>
                      <w:rStyle w:val="documentjobdates"/>
                    </w:rPr>
                    <w:t xml:space="preserve"> </w:t>
                  </w:r>
                </w:p>
                <w:p w:rsidR="0078739B" w:rsidRDefault="0071757F" w14:paraId="1AE79DF3" w14:textId="77777777">
                  <w:pPr>
                    <w:pStyle w:val="documentleft-boxpaddedline"/>
                    <w:spacing w:line="280" w:lineRule="atLeast"/>
                    <w:ind w:left="480" w:right="360"/>
                    <w:rPr>
                      <w:rStyle w:val="divdocumentleft-box"/>
                      <w:rFonts w:ascii="Saira" w:hAnsi="Saira" w:eastAsia="Saira" w:cs="Saira"/>
                      <w:sz w:val="20"/>
                      <w:szCs w:val="20"/>
                    </w:rPr>
                  </w:pPr>
                  <w:r w:rsidRPr="3930B397" w:rsidR="3930B397">
                    <w:rPr>
                      <w:rStyle w:val="documentcompanyname"/>
                      <w:sz w:val="20"/>
                      <w:szCs w:val="20"/>
                    </w:rPr>
                    <w:t>Vanclaron CIC</w:t>
                  </w:r>
                  <w:r w:rsidRPr="3930B397" w:rsidR="3930B397">
                    <w:rPr>
                      <w:rStyle w:val="divdocumentleft-box"/>
                      <w:rFonts w:ascii="Saira" w:hAnsi="Saira" w:eastAsia="Saira" w:cs="Saira"/>
                      <w:sz w:val="20"/>
                      <w:szCs w:val="20"/>
                    </w:rPr>
                    <w:t xml:space="preserve"> </w:t>
                  </w:r>
                </w:p>
                <w:p w:rsidR="3930B397" w:rsidP="3930B397" w:rsidRDefault="3930B397" w14:paraId="582C3907" w14:textId="7711DEDD">
                  <w:pPr>
                    <w:pStyle w:val="documentleft-boxpaddedline"/>
                    <w:spacing w:line="280" w:lineRule="atLeast"/>
                    <w:ind w:left="480" w:right="360"/>
                    <w:rPr>
                      <w:rStyle w:val="divdocumentleft-box"/>
                      <w:rFonts w:ascii="Saira" w:hAnsi="Saira" w:eastAsia="Saira" w:cs="Saira"/>
                      <w:sz w:val="20"/>
                      <w:szCs w:val="20"/>
                    </w:rPr>
                  </w:pPr>
                </w:p>
                <w:p w:rsidR="3930B397" w:rsidP="3930B397" w:rsidRDefault="3930B397" w14:paraId="740D07EF" w14:textId="6FFA7275">
                  <w:pPr>
                    <w:pStyle w:val="documentleft-boxpaddedline"/>
                    <w:numPr>
                      <w:ilvl w:val="0"/>
                      <w:numId w:val="11"/>
                    </w:numPr>
                    <w:spacing w:line="280" w:lineRule="atLeast"/>
                    <w:ind w:right="360"/>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Researched and prepared grant applications</w:t>
                  </w:r>
                </w:p>
                <w:p w:rsidR="3930B397" w:rsidP="3930B397" w:rsidRDefault="3930B397" w14:paraId="7FEA3FFE" w14:textId="3DA5E03C">
                  <w:pPr>
                    <w:pStyle w:val="documentleft-boxpaddedline"/>
                    <w:numPr>
                      <w:ilvl w:val="0"/>
                      <w:numId w:val="11"/>
                    </w:numPr>
                    <w:spacing w:line="280" w:lineRule="atLeast"/>
                    <w:ind w:right="360"/>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Identified</w:t>
                  </w:r>
                  <w:r w:rsidRPr="3930B397" w:rsidR="3930B397">
                    <w:rPr>
                      <w:rStyle w:val="divdocumentleft-box"/>
                      <w:rFonts w:ascii="Saira" w:hAnsi="Saira" w:eastAsia="Saira" w:cs="Saira"/>
                      <w:sz w:val="20"/>
                      <w:szCs w:val="20"/>
                    </w:rPr>
                    <w:t xml:space="preserve"> potential finance sources</w:t>
                  </w:r>
                </w:p>
                <w:p w:rsidR="3930B397" w:rsidP="3930B397" w:rsidRDefault="3930B397" w14:paraId="645564A9" w14:textId="48DCC1F2">
                  <w:pPr>
                    <w:pStyle w:val="documentleft-boxpaddedline"/>
                    <w:numPr>
                      <w:ilvl w:val="0"/>
                      <w:numId w:val="11"/>
                    </w:numPr>
                    <w:spacing w:line="280" w:lineRule="atLeast"/>
                    <w:ind w:right="360"/>
                    <w:rPr/>
                  </w:pPr>
                  <w:r w:rsidRPr="3930B397" w:rsidR="3930B397">
                    <w:rPr>
                      <w:rStyle w:val="divdocumentleft-box"/>
                      <w:rFonts w:ascii="Saira" w:hAnsi="Saira" w:eastAsia="Saira" w:cs="Saira"/>
                      <w:sz w:val="20"/>
                      <w:szCs w:val="20"/>
                    </w:rPr>
                    <w:t>Maintained records of sanctioned and declined grants</w:t>
                  </w:r>
                </w:p>
                <w:p w:rsidR="3930B397" w:rsidP="3930B397" w:rsidRDefault="3930B397" w14:paraId="466C7FB8" w14:textId="451D24B2">
                  <w:pPr>
                    <w:pStyle w:val="documentleft-boxpaddedline"/>
                    <w:numPr>
                      <w:ilvl w:val="0"/>
                      <w:numId w:val="11"/>
                    </w:numPr>
                    <w:spacing w:line="280" w:lineRule="atLeast"/>
                    <w:ind w:right="360"/>
                    <w:rPr/>
                  </w:pPr>
                  <w:r w:rsidRPr="3930B397" w:rsidR="3930B397">
                    <w:rPr>
                      <w:rStyle w:val="divdocumentleft-box"/>
                      <w:rFonts w:ascii="Saira" w:hAnsi="Saira" w:eastAsia="Saira" w:cs="Saira"/>
                      <w:sz w:val="20"/>
                      <w:szCs w:val="20"/>
                    </w:rPr>
                    <w:t>Constructed progress reports</w:t>
                  </w:r>
                </w:p>
                <w:p w:rsidR="3930B397" w:rsidP="3930B397" w:rsidRDefault="3930B397" w14:paraId="1ED41C8C" w14:textId="5C320849">
                  <w:pPr>
                    <w:pStyle w:val="documentleft-boxpaddedline"/>
                    <w:numPr>
                      <w:ilvl w:val="0"/>
                      <w:numId w:val="11"/>
                    </w:numPr>
                    <w:spacing w:line="280" w:lineRule="atLeast"/>
                    <w:ind w:right="360"/>
                    <w:rPr/>
                  </w:pPr>
                  <w:r w:rsidRPr="3930B397" w:rsidR="3930B397">
                    <w:rPr>
                      <w:rStyle w:val="divdocumentleft-box"/>
                      <w:rFonts w:ascii="Saira" w:hAnsi="Saira" w:eastAsia="Saira" w:cs="Saira"/>
                      <w:sz w:val="20"/>
                      <w:szCs w:val="20"/>
                    </w:rPr>
                    <w:t xml:space="preserve">Organized a fundraiser for the </w:t>
                  </w:r>
                  <w:r w:rsidRPr="3930B397" w:rsidR="3930B397">
                    <w:rPr>
                      <w:rStyle w:val="divdocumentleft-box"/>
                      <w:rFonts w:ascii="Saira" w:hAnsi="Saira" w:eastAsia="Saira" w:cs="Saira"/>
                      <w:sz w:val="20"/>
                      <w:szCs w:val="20"/>
                    </w:rPr>
                    <w:t>organization</w:t>
                  </w:r>
                  <w:r w:rsidRPr="3930B397" w:rsidR="3930B397">
                    <w:rPr>
                      <w:rStyle w:val="divdocumentleft-box"/>
                      <w:rFonts w:ascii="Saira" w:hAnsi="Saira" w:eastAsia="Saira" w:cs="Saira"/>
                      <w:sz w:val="20"/>
                      <w:szCs w:val="20"/>
                    </w:rPr>
                    <w:t xml:space="preserve"> (pub crawl + pub quiz)</w:t>
                  </w:r>
                </w:p>
                <w:p w:rsidR="3930B397" w:rsidP="3930B397" w:rsidRDefault="3930B397" w14:paraId="03EBCB3D" w14:textId="02651C46">
                  <w:pPr>
                    <w:pStyle w:val="documentleft-boxpaddedline"/>
                    <w:numPr>
                      <w:ilvl w:val="0"/>
                      <w:numId w:val="11"/>
                    </w:numPr>
                    <w:spacing w:line="280" w:lineRule="atLeast"/>
                    <w:ind w:right="360"/>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 xml:space="preserve">Shadowed 1:1 consultation with residents </w:t>
                  </w:r>
                </w:p>
                <w:p w:rsidR="3930B397" w:rsidP="3930B397" w:rsidRDefault="3930B397" w14:paraId="4C6DE9C6" w14:textId="6C386E13">
                  <w:pPr>
                    <w:pStyle w:val="documentleft-boxpaddedline"/>
                    <w:numPr>
                      <w:ilvl w:val="0"/>
                      <w:numId w:val="11"/>
                    </w:numPr>
                    <w:spacing w:line="280" w:lineRule="atLeast"/>
                    <w:ind w:right="360"/>
                    <w:rPr/>
                  </w:pPr>
                  <w:r w:rsidRPr="3930B397" w:rsidR="3930B397">
                    <w:rPr>
                      <w:rStyle w:val="divdocumentleft-box"/>
                      <w:rFonts w:ascii="Saira" w:hAnsi="Saira" w:eastAsia="Saira" w:cs="Saira"/>
                      <w:sz w:val="20"/>
                      <w:szCs w:val="20"/>
                    </w:rPr>
                    <w:t>Hosted a mental health and wellbeing workout session</w:t>
                  </w:r>
                </w:p>
                <w:p w:rsidR="0078739B" w:rsidRDefault="0071757F" w14:paraId="07BAB38A" w14:textId="77777777">
                  <w:pPr>
                    <w:pStyle w:val="documentleft-boxpaddedline"/>
                    <w:pBdr>
                      <w:top w:val="none" w:color="auto" w:sz="0" w:space="15"/>
                    </w:pBdr>
                    <w:spacing w:line="280" w:lineRule="atLeast"/>
                    <w:ind w:left="480" w:right="360"/>
                    <w:rPr>
                      <w:rStyle w:val="divdocumentleft-box"/>
                      <w:rFonts w:ascii="Saira" w:hAnsi="Saira" w:eastAsia="Saira" w:cs="Saira"/>
                      <w:sz w:val="20"/>
                      <w:szCs w:val="20"/>
                    </w:rPr>
                  </w:pPr>
                  <w:r>
                    <w:rPr>
                      <w:rStyle w:val="documenttxtBold"/>
                      <w:rFonts w:ascii="Saira" w:hAnsi="Saira" w:eastAsia="Saira" w:cs="Saira"/>
                      <w:sz w:val="20"/>
                      <w:szCs w:val="20"/>
                    </w:rPr>
                    <w:t>Mathematics Tutor</w:t>
                  </w:r>
                  <w:r>
                    <w:rPr>
                      <w:rStyle w:val="span"/>
                      <w:rFonts w:ascii="Saira" w:hAnsi="Saira" w:eastAsia="Saira" w:cs="Saira"/>
                      <w:sz w:val="20"/>
                      <w:szCs w:val="20"/>
                    </w:rPr>
                    <w:t>,</w:t>
                  </w:r>
                  <w:r>
                    <w:rPr>
                      <w:rStyle w:val="divdocumentleft-box"/>
                      <w:rFonts w:ascii="Saira" w:hAnsi="Saira" w:eastAsia="Saira" w:cs="Saira"/>
                      <w:sz w:val="20"/>
                      <w:szCs w:val="20"/>
                    </w:rPr>
                    <w:t xml:space="preserve"> </w:t>
                  </w:r>
                  <w:r>
                    <w:rPr>
                      <w:rStyle w:val="span"/>
                      <w:rFonts w:ascii="Saira Medium" w:hAnsi="Saira Medium" w:eastAsia="Saira Medium" w:cs="Saira Medium"/>
                      <w:sz w:val="20"/>
                      <w:szCs w:val="20"/>
                    </w:rPr>
                    <w:t>09/2018 - 05/2019</w:t>
                  </w:r>
                  <w:r>
                    <w:rPr>
                      <w:rStyle w:val="documentjobdates"/>
                    </w:rPr>
                    <w:t xml:space="preserve"> </w:t>
                  </w:r>
                </w:p>
                <w:p w:rsidR="0078739B" w:rsidP="3930B397" w:rsidRDefault="0071757F" w14:paraId="7CCCAA69" w14:textId="141786AF">
                  <w:pPr>
                    <w:pStyle w:val="documentleft-boxpaddedline"/>
                    <w:spacing w:line="280" w:lineRule="atLeast"/>
                    <w:ind w:left="480" w:right="360"/>
                    <w:rPr>
                      <w:rStyle w:val="divdocumentleft-box"/>
                      <w:rFonts w:ascii="Saira" w:hAnsi="Saira" w:eastAsia="Saira" w:cs="Saira"/>
                      <w:sz w:val="20"/>
                      <w:szCs w:val="20"/>
                    </w:rPr>
                  </w:pPr>
                  <w:r w:rsidRPr="3930B397" w:rsidR="3930B397">
                    <w:rPr>
                      <w:rStyle w:val="documentcompanyname"/>
                      <w:sz w:val="20"/>
                      <w:szCs w:val="20"/>
                    </w:rPr>
                    <w:t>Moulsham High School</w:t>
                  </w:r>
                  <w:r w:rsidRPr="3930B397" w:rsidR="3930B397">
                    <w:rPr>
                      <w:rStyle w:val="divdocumentleft-box"/>
                      <w:rFonts w:ascii="Saira" w:hAnsi="Saira" w:eastAsia="Saira" w:cs="Saira"/>
                      <w:sz w:val="20"/>
                      <w:szCs w:val="20"/>
                    </w:rPr>
                    <w:t xml:space="preserve"> </w:t>
                  </w:r>
                </w:p>
                <w:p w:rsidR="3930B397" w:rsidP="3930B397" w:rsidRDefault="3930B397" w14:paraId="6F9ADFA3" w14:textId="65F2D82B">
                  <w:pPr>
                    <w:pStyle w:val="documentleft-boxpaddedline"/>
                    <w:spacing w:line="280" w:lineRule="atLeast"/>
                    <w:ind w:left="480" w:right="360"/>
                    <w:rPr>
                      <w:rStyle w:val="divdocumentleft-box"/>
                      <w:rFonts w:ascii="Saira" w:hAnsi="Saira" w:eastAsia="Saira" w:cs="Saira"/>
                      <w:sz w:val="20"/>
                      <w:szCs w:val="20"/>
                    </w:rPr>
                  </w:pPr>
                </w:p>
                <w:p w:rsidR="3930B397" w:rsidP="3930B397" w:rsidRDefault="3930B397" w14:paraId="23D63B3C" w14:textId="4CE33D78">
                  <w:pPr>
                    <w:pStyle w:val="documentleft-boxpaddedline"/>
                    <w:numPr>
                      <w:ilvl w:val="0"/>
                      <w:numId w:val="12"/>
                    </w:numPr>
                    <w:spacing w:line="280" w:lineRule="atLeast"/>
                    <w:ind w:right="360"/>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Juggled responsibilities with A-level studies</w:t>
                  </w:r>
                </w:p>
                <w:p w:rsidR="3930B397" w:rsidP="3930B397" w:rsidRDefault="3930B397" w14:paraId="46086CD3" w14:textId="32F97D1B">
                  <w:pPr>
                    <w:pStyle w:val="documentleft-boxpaddedline"/>
                    <w:numPr>
                      <w:ilvl w:val="0"/>
                      <w:numId w:val="12"/>
                    </w:numPr>
                    <w:spacing w:line="280" w:lineRule="atLeast"/>
                    <w:ind w:right="360"/>
                    <w:rPr/>
                  </w:pPr>
                  <w:r w:rsidRPr="3930B397" w:rsidR="3930B397">
                    <w:rPr>
                      <w:rStyle w:val="divdocumentleft-box"/>
                      <w:rFonts w:ascii="Saira" w:hAnsi="Saira" w:eastAsia="Saira" w:cs="Saira"/>
                      <w:sz w:val="20"/>
                      <w:szCs w:val="20"/>
                    </w:rPr>
                    <w:t>Collaborated with peer tutors</w:t>
                  </w:r>
                </w:p>
                <w:p w:rsidR="3930B397" w:rsidP="3930B397" w:rsidRDefault="3930B397" w14:paraId="38C0D316" w14:textId="08D75515">
                  <w:pPr>
                    <w:pStyle w:val="documentleft-boxpaddedline"/>
                    <w:numPr>
                      <w:ilvl w:val="0"/>
                      <w:numId w:val="12"/>
                    </w:numPr>
                    <w:spacing w:line="280" w:lineRule="atLeast"/>
                    <w:ind w:right="360"/>
                    <w:rPr/>
                  </w:pPr>
                  <w:r w:rsidRPr="3930B397" w:rsidR="3930B397">
                    <w:rPr>
                      <w:rStyle w:val="divdocumentleft-box"/>
                      <w:rFonts w:ascii="Saira" w:hAnsi="Saira" w:eastAsia="Saira" w:cs="Saira"/>
                      <w:sz w:val="20"/>
                      <w:szCs w:val="20"/>
                    </w:rPr>
                    <w:t>Explained complex solutions in easy and digestible way</w:t>
                  </w:r>
                </w:p>
                <w:p w:rsidR="3930B397" w:rsidP="3930B397" w:rsidRDefault="3930B397" w14:paraId="7105C4D4" w14:textId="3C2D22DB">
                  <w:pPr>
                    <w:pStyle w:val="documentleft-boxpaddedline"/>
                    <w:numPr>
                      <w:ilvl w:val="0"/>
                      <w:numId w:val="12"/>
                    </w:numPr>
                    <w:spacing w:line="280" w:lineRule="atLeast"/>
                    <w:ind w:right="360"/>
                    <w:rPr/>
                  </w:pPr>
                  <w:r w:rsidRPr="3930B397" w:rsidR="3930B397">
                    <w:rPr>
                      <w:rStyle w:val="divdocumentleft-box"/>
                      <w:rFonts w:ascii="Saira" w:hAnsi="Saira" w:eastAsia="Saira" w:cs="Saira"/>
                      <w:sz w:val="20"/>
                      <w:szCs w:val="20"/>
                    </w:rPr>
                    <w:t>Strong interpersonal and communication skills</w:t>
                  </w:r>
                </w:p>
                <w:p w:rsidR="3930B397" w:rsidP="3930B397" w:rsidRDefault="3930B397" w14:paraId="4F0D7F3F" w14:textId="7090B588">
                  <w:pPr>
                    <w:pStyle w:val="documentleft-boxpaddedline"/>
                    <w:numPr>
                      <w:ilvl w:val="0"/>
                      <w:numId w:val="12"/>
                    </w:numPr>
                    <w:spacing w:line="280" w:lineRule="atLeast"/>
                    <w:ind w:right="360"/>
                    <w:rPr/>
                  </w:pPr>
                  <w:r w:rsidRPr="3930B397" w:rsidR="3930B397">
                    <w:rPr>
                      <w:rStyle w:val="divdocumentleft-box"/>
                      <w:rFonts w:ascii="Saira" w:hAnsi="Saira" w:eastAsia="Saira" w:cs="Saira"/>
                      <w:sz w:val="20"/>
                      <w:szCs w:val="20"/>
                    </w:rPr>
                    <w:t>Improved GCSE Math scores since previous years</w:t>
                  </w:r>
                </w:p>
                <w:p w:rsidR="3930B397" w:rsidP="3930B397" w:rsidRDefault="3930B397" w14:paraId="17EC0271" w14:textId="6CC36268">
                  <w:pPr>
                    <w:pStyle w:val="documentleft-boxpaddedline"/>
                    <w:numPr>
                      <w:ilvl w:val="0"/>
                      <w:numId w:val="12"/>
                    </w:numPr>
                    <w:spacing w:line="280" w:lineRule="atLeast"/>
                    <w:ind w:right="360"/>
                    <w:rPr/>
                  </w:pPr>
                  <w:r w:rsidRPr="3930B397" w:rsidR="3930B397">
                    <w:rPr>
                      <w:rStyle w:val="divdocumentleft-box"/>
                      <w:rFonts w:ascii="Saira" w:hAnsi="Saira" w:eastAsia="Saira" w:cs="Saira"/>
                      <w:sz w:val="20"/>
                      <w:szCs w:val="20"/>
                    </w:rPr>
                    <w:t>Tailored instructional techniques for individual learning styles</w:t>
                  </w:r>
                </w:p>
                <w:p w:rsidR="0078739B" w:rsidP="3930B397" w:rsidRDefault="00594D6F" w14:paraId="52B27175" w14:textId="54B9CB7B">
                  <w:pPr>
                    <w:pStyle w:val="documentleft-boxsectiontitle"/>
                    <w:pBdr>
                      <w:bottom w:val="single" w:color="027D89" w:sz="8" w:space="0"/>
                    </w:pBdr>
                    <w:spacing w:before="500" w:after="200" w:line="340" w:lineRule="atLeast"/>
                    <w:ind w:left="0" w:right="360"/>
                    <w:rPr>
                      <w:rStyle w:val="divdocumentleft-box"/>
                      <w:rFonts w:ascii="Saira" w:hAnsi="Saira" w:eastAsia="Saira" w:cs="Saira"/>
                      <w:b w:val="1"/>
                      <w:bCs w:val="1"/>
                      <w:caps w:val="1"/>
                      <w:color w:val="027D89"/>
                      <w:spacing w:val="10"/>
                      <w:sz w:val="28"/>
                      <w:szCs w:val="28"/>
                    </w:rPr>
                  </w:pPr>
                  <w:r>
                    <w:rPr>
                      <w:rStyle w:val="divdocumentleft-box"/>
                      <w:rFonts w:ascii="Saira" w:hAnsi="Saira" w:eastAsia="Saira" w:cs="Saira"/>
                      <w:b w:val="1"/>
                      <w:bCs w:val="1"/>
                      <w:caps w:val="1"/>
                      <w:color w:val="027D89"/>
                      <w:spacing w:val="10"/>
                      <w:sz w:val="28"/>
                      <w:szCs w:val="28"/>
                    </w:rPr>
                    <w:t xml:space="preserve">  </w:t>
                  </w:r>
                  <w:r>
                    <w:rPr>
                      <w:rStyle w:val="divdocumentleft-box"/>
                      <w:rFonts w:ascii="Saira" w:hAnsi="Saira" w:eastAsia="Saira" w:cs="Saira"/>
                      <w:b w:val="1"/>
                      <w:bCs w:val="1"/>
                      <w:caps w:val="1"/>
                      <w:color w:val="027D89"/>
                      <w:spacing w:val="10"/>
                      <w:sz w:val="28"/>
                      <w:szCs w:val="28"/>
                    </w:rPr>
                    <w:t>Extra curricular</w:t>
                  </w:r>
                </w:p>
                <w:p w:rsidR="00594D6F" w:rsidP="00594D6F" w:rsidRDefault="00594D6F" w14:paraId="39CC9FDA" w14:textId="77777777">
                  <w:pPr>
                    <w:pStyle w:val="documentleft-boxpaddedline"/>
                    <w:pBdr>
                      <w:top w:val="none" w:color="auto" w:sz="0" w:space="15"/>
                    </w:pBdr>
                    <w:spacing w:line="280" w:lineRule="atLeast"/>
                    <w:ind w:left="480" w:right="360"/>
                    <w:rPr>
                      <w:rStyle w:val="divdocumentleft-box"/>
                      <w:rFonts w:ascii="Saira" w:hAnsi="Saira" w:eastAsia="Saira" w:cs="Saira"/>
                      <w:b/>
                      <w:bCs/>
                      <w:sz w:val="20"/>
                      <w:szCs w:val="20"/>
                    </w:rPr>
                  </w:pPr>
                  <w:r>
                    <w:rPr>
                      <w:rStyle w:val="span"/>
                      <w:rFonts w:ascii="Saira" w:hAnsi="Saira" w:eastAsia="Saira" w:cs="Saira"/>
                      <w:b/>
                      <w:bCs/>
                      <w:sz w:val="20"/>
                      <w:szCs w:val="20"/>
                    </w:rPr>
                    <w:t>Software Development (Java),</w:t>
                  </w:r>
                  <w:r>
                    <w:rPr>
                      <w:rStyle w:val="divdocumentleft-box"/>
                      <w:rFonts w:ascii="Saira" w:hAnsi="Saira" w:eastAsia="Saira" w:cs="Saira"/>
                      <w:b/>
                      <w:bCs/>
                      <w:sz w:val="20"/>
                      <w:szCs w:val="20"/>
                    </w:rPr>
                    <w:t xml:space="preserve"> </w:t>
                  </w:r>
                  <w:r>
                    <w:rPr>
                      <w:rStyle w:val="documentjobdates"/>
                    </w:rPr>
                    <w:t>02/2023</w:t>
                  </w:r>
                  <w:r>
                    <w:rPr>
                      <w:rStyle w:val="span"/>
                      <w:rFonts w:ascii="Saira Medium" w:hAnsi="Saira Medium" w:eastAsia="Saira Medium" w:cs="Saira Medium"/>
                      <w:sz w:val="20"/>
                      <w:szCs w:val="20"/>
                    </w:rPr>
                    <w:t xml:space="preserve"> - </w:t>
                  </w:r>
                  <w:r>
                    <w:rPr>
                      <w:rStyle w:val="documentjobdates"/>
                    </w:rPr>
                    <w:t xml:space="preserve">06/2023 </w:t>
                  </w:r>
                </w:p>
                <w:p w:rsidR="00594D6F" w:rsidP="00594D6F" w:rsidRDefault="00594D6F" w14:paraId="7A1D38D2" w14:textId="77777777">
                  <w:pPr>
                    <w:pStyle w:val="documentleft-boxpaddedline"/>
                    <w:spacing w:line="280" w:lineRule="atLeast"/>
                    <w:ind w:left="480" w:right="360"/>
                    <w:rPr>
                      <w:rStyle w:val="divdocumentleft-box"/>
                      <w:rFonts w:ascii="Saira" w:hAnsi="Saira" w:eastAsia="Saira" w:cs="Saira"/>
                      <w:sz w:val="20"/>
                      <w:szCs w:val="20"/>
                    </w:rPr>
                  </w:pPr>
                  <w:r w:rsidRPr="3930B397" w:rsidR="3930B397">
                    <w:rPr>
                      <w:rStyle w:val="documentcompanyname"/>
                      <w:sz w:val="20"/>
                      <w:szCs w:val="20"/>
                    </w:rPr>
                    <w:t>University of Helsinki free online course (MOOC)</w:t>
                  </w:r>
                  <w:r w:rsidRPr="3930B397" w:rsidR="3930B397">
                    <w:rPr>
                      <w:rStyle w:val="divdocumentleft-box"/>
                      <w:rFonts w:ascii="Saira" w:hAnsi="Saira" w:eastAsia="Saira" w:cs="Saira"/>
                      <w:sz w:val="20"/>
                      <w:szCs w:val="20"/>
                    </w:rPr>
                    <w:t xml:space="preserve"> </w:t>
                  </w:r>
                </w:p>
                <w:p w:rsidR="00594D6F" w:rsidP="3930B397" w:rsidRDefault="00594D6F" w14:paraId="3C65A6CA" w14:textId="2921A4DD">
                  <w:pPr>
                    <w:pStyle w:val="documentleft-boxpaddedline"/>
                    <w:numPr>
                      <w:ilvl w:val="0"/>
                      <w:numId w:val="13"/>
                    </w:numPr>
                    <w:pBdr>
                      <w:top w:val="none" w:color="FF000000" w:sz="0" w:space="15"/>
                    </w:pBdr>
                    <w:spacing w:line="280" w:lineRule="atLeast"/>
                    <w:ind w:right="360"/>
                    <w:rPr>
                      <w:rStyle w:val="span"/>
                      <w:rFonts w:ascii="Saira" w:hAnsi="Saira" w:eastAsia="Saira" w:cs="Saira"/>
                      <w:b w:val="0"/>
                      <w:bCs w:val="0"/>
                      <w:sz w:val="20"/>
                      <w:szCs w:val="20"/>
                    </w:rPr>
                  </w:pPr>
                  <w:r w:rsidRPr="3930B397" w:rsidR="3930B397">
                    <w:rPr>
                      <w:rStyle w:val="span"/>
                      <w:rFonts w:ascii="Saira" w:hAnsi="Saira" w:eastAsia="Saira" w:cs="Saira"/>
                      <w:b w:val="0"/>
                      <w:bCs w:val="0"/>
                      <w:sz w:val="20"/>
                      <w:szCs w:val="20"/>
                    </w:rPr>
                    <w:t>Completed "Object-Oriented Programming with Java" course</w:t>
                  </w:r>
                </w:p>
                <w:p w:rsidR="00594D6F" w:rsidP="3930B397" w:rsidRDefault="00594D6F" w14:paraId="033CFB38" w14:textId="1E59A398">
                  <w:pPr>
                    <w:pStyle w:val="documentleft-boxpaddedline"/>
                    <w:numPr>
                      <w:ilvl w:val="0"/>
                      <w:numId w:val="13"/>
                    </w:numPr>
                    <w:spacing w:line="280" w:lineRule="atLeast"/>
                    <w:ind w:right="360"/>
                    <w:rPr>
                      <w:rStyle w:val="span"/>
                      <w:rFonts w:ascii="Saira" w:hAnsi="Saira" w:eastAsia="Saira" w:cs="Saira"/>
                      <w:b w:val="0"/>
                      <w:bCs w:val="0"/>
                      <w:sz w:val="20"/>
                      <w:szCs w:val="20"/>
                    </w:rPr>
                  </w:pPr>
                  <w:r w:rsidRPr="3930B397" w:rsidR="3930B397">
                    <w:rPr>
                      <w:rStyle w:val="span"/>
                      <w:rFonts w:ascii="Saira" w:hAnsi="Saira" w:eastAsia="Saira" w:cs="Saira"/>
                      <w:b w:val="0"/>
                      <w:bCs w:val="0"/>
                      <w:sz w:val="20"/>
                      <w:szCs w:val="20"/>
                    </w:rPr>
                    <w:t>Gained a solid understanding of Java fundamentals</w:t>
                  </w:r>
                </w:p>
                <w:p w:rsidR="00594D6F" w:rsidP="3930B397" w:rsidRDefault="00594D6F" w14:paraId="44F01007" w14:textId="482CA4E0">
                  <w:pPr>
                    <w:pStyle w:val="documentleft-boxpaddedline"/>
                    <w:numPr>
                      <w:ilvl w:val="0"/>
                      <w:numId w:val="13"/>
                    </w:numPr>
                    <w:spacing w:line="280" w:lineRule="atLeast"/>
                    <w:ind w:right="360"/>
                    <w:rPr>
                      <w:rStyle w:val="span"/>
                      <w:rFonts w:ascii="Saira" w:hAnsi="Saira" w:eastAsia="Saira" w:cs="Saira"/>
                      <w:b w:val="0"/>
                      <w:bCs w:val="0"/>
                      <w:sz w:val="20"/>
                      <w:szCs w:val="20"/>
                    </w:rPr>
                  </w:pPr>
                  <w:r w:rsidRPr="3930B397" w:rsidR="3930B397">
                    <w:rPr>
                      <w:rStyle w:val="span"/>
                      <w:rFonts w:ascii="Saira" w:hAnsi="Saira" w:eastAsia="Saira" w:cs="Saira"/>
                      <w:b w:val="0"/>
                      <w:bCs w:val="0"/>
                      <w:sz w:val="20"/>
                      <w:szCs w:val="20"/>
                    </w:rPr>
                    <w:t>Proficient in object-oriented programming (OOP) concepts</w:t>
                  </w:r>
                </w:p>
                <w:p w:rsidR="00594D6F" w:rsidP="3930B397" w:rsidRDefault="00594D6F" w14:paraId="0346B2EE" w14:textId="535D64C0">
                  <w:pPr>
                    <w:pStyle w:val="documentleft-boxpaddedline"/>
                    <w:numPr>
                      <w:ilvl w:val="0"/>
                      <w:numId w:val="13"/>
                    </w:numPr>
                    <w:spacing w:line="280" w:lineRule="atLeast"/>
                    <w:ind w:right="360"/>
                    <w:rPr>
                      <w:rStyle w:val="span"/>
                      <w:rFonts w:ascii="Saira" w:hAnsi="Saira" w:eastAsia="Saira" w:cs="Saira"/>
                      <w:b w:val="0"/>
                      <w:bCs w:val="0"/>
                      <w:sz w:val="20"/>
                      <w:szCs w:val="20"/>
                    </w:rPr>
                  </w:pPr>
                  <w:r w:rsidRPr="3930B397" w:rsidR="3930B397">
                    <w:rPr>
                      <w:rStyle w:val="span"/>
                      <w:rFonts w:ascii="Saira" w:hAnsi="Saira" w:eastAsia="Saira" w:cs="Saira"/>
                      <w:b w:val="0"/>
                      <w:bCs w:val="0"/>
                      <w:sz w:val="20"/>
                      <w:szCs w:val="20"/>
                    </w:rPr>
                    <w:t>Acquired knowledge of encapsulation, abstraction, and modularity</w:t>
                  </w:r>
                </w:p>
                <w:p w:rsidR="00594D6F" w:rsidP="3930B397" w:rsidRDefault="00594D6F" w14:paraId="7A5121CE" w14:textId="55A371BA">
                  <w:pPr>
                    <w:pStyle w:val="documentleft-boxpaddedline"/>
                    <w:numPr>
                      <w:ilvl w:val="0"/>
                      <w:numId w:val="13"/>
                    </w:numPr>
                    <w:spacing w:line="280" w:lineRule="atLeast"/>
                    <w:ind w:right="360"/>
                    <w:rPr>
                      <w:rStyle w:val="span"/>
                      <w:rFonts w:ascii="Saira" w:hAnsi="Saira" w:eastAsia="Saira" w:cs="Saira"/>
                      <w:b w:val="0"/>
                      <w:bCs w:val="0"/>
                      <w:sz w:val="20"/>
                      <w:szCs w:val="20"/>
                    </w:rPr>
                  </w:pPr>
                  <w:r w:rsidRPr="3930B397" w:rsidR="3930B397">
                    <w:rPr>
                      <w:rStyle w:val="span"/>
                      <w:rFonts w:ascii="Saira" w:hAnsi="Saira" w:eastAsia="Saira" w:cs="Saira"/>
                      <w:b w:val="0"/>
                      <w:bCs w:val="0"/>
                      <w:sz w:val="20"/>
                      <w:szCs w:val="20"/>
                    </w:rPr>
                    <w:t>Demonstrated commitment to continuous learning</w:t>
                  </w:r>
                  <w:r w:rsidRPr="3930B397" w:rsidR="3930B397">
                    <w:rPr>
                      <w:rStyle w:val="span"/>
                      <w:rFonts w:ascii="Saira" w:hAnsi="Saira" w:eastAsia="Saira" w:cs="Saira"/>
                      <w:b w:val="0"/>
                      <w:bCs w:val="0"/>
                      <w:sz w:val="20"/>
                      <w:szCs w:val="20"/>
                    </w:rPr>
                    <w:t xml:space="preserve"> </w:t>
                  </w:r>
                </w:p>
                <w:p w:rsidR="00594D6F" w:rsidP="3930B397" w:rsidRDefault="00594D6F" w14:paraId="29F9E8B9" w14:textId="14DB0578">
                  <w:pPr>
                    <w:pStyle w:val="documentleft-boxpaddedline"/>
                    <w:pBdr>
                      <w:top w:val="none" w:color="FF000000" w:sz="0" w:space="15"/>
                    </w:pBdr>
                    <w:spacing w:line="280" w:lineRule="atLeast"/>
                    <w:ind w:left="480" w:right="360"/>
                    <w:rPr>
                      <w:rStyle w:val="divdocumentleft-box"/>
                      <w:rFonts w:ascii="Saira" w:hAnsi="Saira" w:eastAsia="Saira" w:cs="Saira"/>
                      <w:b w:val="1"/>
                      <w:bCs w:val="1"/>
                      <w:sz w:val="20"/>
                      <w:szCs w:val="20"/>
                    </w:rPr>
                  </w:pPr>
                  <w:r w:rsidRPr="3930B397" w:rsidR="3930B397">
                    <w:rPr>
                      <w:rStyle w:val="span"/>
                      <w:rFonts w:ascii="Saira" w:hAnsi="Saira" w:eastAsia="Saira" w:cs="Saira"/>
                      <w:b w:val="1"/>
                      <w:bCs w:val="1"/>
                      <w:sz w:val="20"/>
                      <w:szCs w:val="20"/>
                    </w:rPr>
                    <w:t xml:space="preserve">Web development Bootcamp 2023 ,  </w:t>
                  </w:r>
                  <w:r w:rsidRPr="3930B397" w:rsidR="3930B397">
                    <w:rPr>
                      <w:rStyle w:val="documentjobdates"/>
                    </w:rPr>
                    <w:t xml:space="preserve">05/2023 - Current </w:t>
                  </w:r>
                </w:p>
                <w:p w:rsidR="0078739B" w:rsidP="3930B397" w:rsidRDefault="0078739B" w14:paraId="45650636" w14:textId="20B51A5F">
                  <w:pPr>
                    <w:pStyle w:val="documentleft-boxpaddedline"/>
                    <w:spacing w:line="280" w:lineRule="atLeast"/>
                    <w:ind w:left="480" w:right="360"/>
                    <w:textAlignment w:val="auto"/>
                    <w:rPr>
                      <w:rStyle w:val="divdocumentleft-box"/>
                      <w:rFonts w:ascii="Saira" w:hAnsi="Saira" w:eastAsia="Saira" w:cs="Saira"/>
                      <w:sz w:val="20"/>
                      <w:szCs w:val="20"/>
                    </w:rPr>
                  </w:pPr>
                </w:p>
                <w:p w:rsidR="0078739B" w:rsidP="3930B397" w:rsidRDefault="0078739B" w14:paraId="58BBED4B" w14:textId="70F8CC29">
                  <w:pPr>
                    <w:pStyle w:val="documentleft-boxpaddedline"/>
                    <w:numPr>
                      <w:ilvl w:val="0"/>
                      <w:numId w:val="14"/>
                    </w:numPr>
                    <w:spacing w:line="280" w:lineRule="atLeast"/>
                    <w:ind w:right="360"/>
                    <w:textAlignment w:val="auto"/>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 xml:space="preserve">Completed comprehensive Udemy and </w:t>
                  </w:r>
                  <w:r w:rsidRPr="3930B397" w:rsidR="3930B397">
                    <w:rPr>
                      <w:rStyle w:val="divdocumentleft-box"/>
                      <w:rFonts w:ascii="Saira" w:hAnsi="Saira" w:eastAsia="Saira" w:cs="Saira"/>
                      <w:sz w:val="20"/>
                      <w:szCs w:val="20"/>
                    </w:rPr>
                    <w:t>Scrimba</w:t>
                  </w:r>
                  <w:r w:rsidRPr="3930B397" w:rsidR="3930B397">
                    <w:rPr>
                      <w:rStyle w:val="divdocumentleft-box"/>
                      <w:rFonts w:ascii="Saira" w:hAnsi="Saira" w:eastAsia="Saira" w:cs="Saira"/>
                      <w:sz w:val="20"/>
                      <w:szCs w:val="20"/>
                    </w:rPr>
                    <w:t xml:space="preserve"> courses (HTML, CSS, JavaScript, React,Node, mongoDB)</w:t>
                  </w:r>
                </w:p>
                <w:p w:rsidR="0078739B" w:rsidP="3930B397" w:rsidRDefault="0078739B" w14:paraId="547E341B" w14:textId="61BC8BAC">
                  <w:pPr>
                    <w:pStyle w:val="documentleft-boxpaddedline"/>
                    <w:numPr>
                      <w:ilvl w:val="0"/>
                      <w:numId w:val="14"/>
                    </w:numPr>
                    <w:spacing w:line="280" w:lineRule="atLeast"/>
                    <w:ind w:right="360"/>
                    <w:textAlignment w:val="auto"/>
                    <w:rPr/>
                  </w:pPr>
                  <w:r w:rsidRPr="3930B397" w:rsidR="3930B397">
                    <w:rPr>
                      <w:rStyle w:val="divdocumentleft-box"/>
                      <w:rFonts w:ascii="Saira" w:hAnsi="Saira" w:eastAsia="Saira" w:cs="Saira"/>
                      <w:sz w:val="20"/>
                      <w:szCs w:val="20"/>
                    </w:rPr>
                    <w:t>Currently building interactive web applications with React</w:t>
                  </w:r>
                </w:p>
                <w:p w:rsidR="0078739B" w:rsidP="3930B397" w:rsidRDefault="0078739B" w14:paraId="443701F9" w14:textId="7BD73E1A">
                  <w:pPr>
                    <w:pStyle w:val="documentleft-boxpaddedline"/>
                    <w:numPr>
                      <w:ilvl w:val="0"/>
                      <w:numId w:val="14"/>
                    </w:numPr>
                    <w:spacing w:line="280" w:lineRule="atLeast"/>
                    <w:ind w:right="360"/>
                    <w:textAlignment w:val="auto"/>
                    <w:rPr/>
                  </w:pPr>
                  <w:r w:rsidRPr="3930B397" w:rsidR="3930B397">
                    <w:rPr>
                      <w:rStyle w:val="divdocumentleft-box"/>
                      <w:rFonts w:ascii="Saira" w:hAnsi="Saira" w:eastAsia="Saira" w:cs="Saira"/>
                      <w:sz w:val="20"/>
                      <w:szCs w:val="20"/>
                    </w:rPr>
                    <w:t>Gained hands-on experience in creating responsive web designs for optimal user experiences</w:t>
                  </w:r>
                </w:p>
                <w:p w:rsidR="0078739B" w:rsidP="3930B397" w:rsidRDefault="0078739B" w14:paraId="395E9436" w14:textId="3E9EA5E2">
                  <w:pPr>
                    <w:pStyle w:val="documentleft-boxpaddedline"/>
                    <w:numPr>
                      <w:ilvl w:val="0"/>
                      <w:numId w:val="14"/>
                    </w:numPr>
                    <w:spacing w:line="280" w:lineRule="atLeast"/>
                    <w:ind w:right="360"/>
                    <w:textAlignment w:val="auto"/>
                    <w:rPr>
                      <w:rStyle w:val="divdocumentleft-box"/>
                      <w:rFonts w:ascii="Saira" w:hAnsi="Saira" w:eastAsia="Saira" w:cs="Saira"/>
                      <w:sz w:val="20"/>
                      <w:szCs w:val="20"/>
                    </w:rPr>
                  </w:pPr>
                  <w:r w:rsidRPr="3930B397" w:rsidR="3930B397">
                    <w:rPr>
                      <w:rStyle w:val="divdocumentleft-box"/>
                      <w:rFonts w:ascii="Saira" w:hAnsi="Saira" w:eastAsia="Saira" w:cs="Saira"/>
                      <w:sz w:val="20"/>
                      <w:szCs w:val="20"/>
                    </w:rPr>
                    <w:t>Demonstrated practical skills through coding exercises, assignments, and real-world projects</w:t>
                  </w:r>
                </w:p>
                <w:p w:rsidR="0078739B" w:rsidP="3930B397" w:rsidRDefault="0078739B" w14:paraId="6CB6B6E8" w14:textId="44B3D7F0">
                  <w:pPr>
                    <w:pStyle w:val="documentleft-boxpaddedline"/>
                    <w:numPr>
                      <w:ilvl w:val="0"/>
                      <w:numId w:val="14"/>
                    </w:numPr>
                    <w:bidi w:val="0"/>
                    <w:spacing w:before="0" w:beforeAutospacing="off" w:after="0" w:afterAutospacing="off"/>
                    <w:ind w:left="720" w:right="360" w:hanging="360"/>
                    <w:jc w:val="left"/>
                    <w:rPr>
                      <w:rStyle w:val="divdocumentleft-box"/>
                      <w:rFonts w:ascii="Saira" w:hAnsi="Saira" w:eastAsia="Saira" w:cs="Saira"/>
                      <w:color w:val="000000" w:themeColor="text1" w:themeTint="FF" w:themeShade="FF"/>
                      <w:sz w:val="20"/>
                      <w:szCs w:val="20"/>
                    </w:rPr>
                  </w:pPr>
                  <w:r w:rsidRPr="227E56FC" w:rsidR="227E56FC">
                    <w:rPr>
                      <w:rStyle w:val="divdocumentleft-box"/>
                      <w:rFonts w:ascii="Saira" w:hAnsi="Saira" w:eastAsia="Saira" w:cs="Saira"/>
                      <w:color w:val="000000" w:themeColor="text1" w:themeTint="FF" w:themeShade="FF"/>
                      <w:sz w:val="20"/>
                      <w:szCs w:val="20"/>
                    </w:rPr>
                    <w:t xml:space="preserve">Developed an interactive campground review site using JS, Express and </w:t>
                  </w:r>
                  <w:r w:rsidRPr="227E56FC" w:rsidR="227E56FC">
                    <w:rPr>
                      <w:rStyle w:val="divdocumentleft-box"/>
                      <w:rFonts w:ascii="Saira" w:hAnsi="Saira" w:eastAsia="Saira" w:cs="Saira"/>
                      <w:color w:val="000000" w:themeColor="text1" w:themeTint="FF" w:themeShade="FF"/>
                      <w:sz w:val="20"/>
                      <w:szCs w:val="20"/>
                    </w:rPr>
                    <w:t>mongoDB</w:t>
                  </w:r>
                  <w:r w:rsidRPr="227E56FC" w:rsidR="227E56FC">
                    <w:rPr>
                      <w:rStyle w:val="divdocumentleft-box"/>
                      <w:rFonts w:ascii="Saira" w:hAnsi="Saira" w:eastAsia="Saira" w:cs="Saira"/>
                      <w:color w:val="000000" w:themeColor="text1" w:themeTint="FF" w:themeShade="FF"/>
                      <w:sz w:val="20"/>
                      <w:szCs w:val="20"/>
                    </w:rPr>
                    <w:t>.</w:t>
                  </w:r>
                </w:p>
              </w:tc>
            </w:tr>
            <w:tr w:rsidR="3930B397" w:rsidTr="0BBC8643" w14:paraId="6D1F2C4F">
              <w:trPr>
                <w:tblCellSpacing w:w="0" w:type="dxa"/>
                <w:trHeight w:val="300"/>
              </w:trPr>
              <w:tc>
                <w:tcPr>
                  <w:tcW w:w="7426" w:type="dxa"/>
                  <w:tcMar>
                    <w:top w:w="0" w:type="dxa"/>
                    <w:left w:w="160" w:type="dxa"/>
                    <w:bottom w:w="0" w:type="dxa"/>
                    <w:right w:w="120" w:type="dxa"/>
                  </w:tcMar>
                  <w:hideMark/>
                </w:tcPr>
                <w:p w:rsidR="3930B397" w:rsidP="3930B397" w:rsidRDefault="3930B397" w14:paraId="00218D54" w14:textId="24843994">
                  <w:pPr>
                    <w:pStyle w:val="documentname"/>
                    <w:spacing w:line="720" w:lineRule="exact"/>
                    <w:rPr>
                      <w:rStyle w:val="span"/>
                      <w:rFonts w:ascii="Saira" w:hAnsi="Saira" w:eastAsia="Saira" w:cs="Saira"/>
                    </w:rPr>
                  </w:pPr>
                </w:p>
              </w:tc>
            </w:tr>
          </w:tbl>
          <w:p w:rsidR="0078739B" w:rsidRDefault="0078739B" w14:paraId="1B19EF98" w14:textId="77777777">
            <w:pPr>
              <w:rPr>
                <w:rFonts w:ascii="Saira" w:hAnsi="Saira" w:eastAsia="Saira" w:cs="Saira"/>
                <w:color w:val="46464E"/>
                <w:sz w:val="20"/>
                <w:szCs w:val="20"/>
              </w:rPr>
            </w:pPr>
          </w:p>
        </w:tc>
        <w:tc>
          <w:tcPr>
            <w:tcW w:w="4485" w:type="dxa"/>
            <w:shd w:val="clear" w:color="auto" w:fill="027D89"/>
            <w:tcMar>
              <w:top w:w="800" w:type="dxa"/>
              <w:left w:w="0" w:type="dxa"/>
              <w:bottom w:w="600" w:type="dxa"/>
              <w:right w:w="0" w:type="dxa"/>
            </w:tcMar>
            <w:hideMark/>
          </w:tcPr>
          <w:tbl>
            <w:tblPr>
              <w:tblStyle w:val="addresstable"/>
              <w:tblW w:w="0" w:type="auto"/>
              <w:tblCellSpacing w:w="0" w:type="dxa"/>
              <w:tblInd w:w="500" w:type="dxa"/>
              <w:tblLayout w:type="fixed"/>
              <w:tblCellMar>
                <w:left w:w="0" w:type="dxa"/>
                <w:right w:w="0" w:type="dxa"/>
              </w:tblCellMar>
              <w:tblLook w:val="05E0" w:firstRow="1" w:lastRow="1" w:firstColumn="1" w:lastColumn="1" w:noHBand="0" w:noVBand="1"/>
            </w:tblPr>
            <w:tblGrid>
              <w:gridCol w:w="600"/>
              <w:gridCol w:w="3400"/>
            </w:tblGrid>
            <w:tr w:rsidR="0078739B" w14:paraId="046F5A80" w14:textId="77777777">
              <w:trPr>
                <w:tblCellSpacing w:w="0" w:type="dxa"/>
              </w:trPr>
              <w:tc>
                <w:tcPr>
                  <w:tcW w:w="600" w:type="dxa"/>
                  <w:tcMar>
                    <w:top w:w="40" w:type="dxa"/>
                    <w:left w:w="0" w:type="dxa"/>
                    <w:bottom w:w="100" w:type="dxa"/>
                    <w:right w:w="200" w:type="dxa"/>
                  </w:tcMar>
                  <w:vAlign w:val="center"/>
                  <w:hideMark/>
                </w:tcPr>
                <w:p w:rsidR="0078739B" w:rsidRDefault="0071757F" w14:paraId="4D095ACE" w14:textId="77777777">
                  <w:pPr>
                    <w:pStyle w:val="div"/>
                    <w:spacing w:line="280" w:lineRule="atLeast"/>
                    <w:rPr>
                      <w:rStyle w:val="adrsfirstcell"/>
                      <w:rFonts w:ascii="Saira" w:hAnsi="Saira" w:eastAsia="Saira" w:cs="Saira"/>
                      <w:color w:val="FFFFFF"/>
                      <w:sz w:val="20"/>
                      <w:szCs w:val="20"/>
                    </w:rPr>
                  </w:pPr>
                  <w:r>
                    <w:rPr>
                      <w:rStyle w:val="adrsfirstcell"/>
                      <w:rFonts w:ascii="Saira" w:hAnsi="Saira" w:eastAsia="Saira" w:cs="Saira"/>
                      <w:noProof/>
                      <w:color w:val="FFFFFF"/>
                      <w:sz w:val="20"/>
                      <w:szCs w:val="20"/>
                    </w:rPr>
                    <w:drawing>
                      <wp:inline distT="0" distB="0" distL="0" distR="0" wp14:anchorId="5BB68E52" wp14:editId="057EC2FF">
                        <wp:extent cx="241623" cy="241763"/>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rsidR="0078739B" w:rsidRDefault="0071757F" w14:paraId="7AED80B3" w14:textId="77777777">
                  <w:pPr>
                    <w:pStyle w:val="div"/>
                    <w:spacing w:line="280" w:lineRule="atLeast"/>
                    <w:rPr>
                      <w:rStyle w:val="adrssecondcell"/>
                      <w:rFonts w:ascii="Saira" w:hAnsi="Saira" w:eastAsia="Saira" w:cs="Saira"/>
                      <w:color w:val="FFFFFF"/>
                      <w:sz w:val="20"/>
                      <w:szCs w:val="20"/>
                    </w:rPr>
                  </w:pPr>
                  <w:r>
                    <w:rPr>
                      <w:rStyle w:val="span"/>
                      <w:rFonts w:ascii="Saira" w:hAnsi="Saira" w:eastAsia="Saira" w:cs="Saira"/>
                      <w:color w:val="FFFFFF"/>
                      <w:sz w:val="20"/>
                      <w:szCs w:val="20"/>
                    </w:rPr>
                    <w:t>87 Crompton Street, Chelmsford, GB</w:t>
                  </w:r>
                  <w:r>
                    <w:rPr>
                      <w:rStyle w:val="adrssecondcell"/>
                      <w:rFonts w:ascii="Saira" w:hAnsi="Saira" w:eastAsia="Saira" w:cs="Saira"/>
                      <w:color w:val="FFFFFF"/>
                      <w:sz w:val="20"/>
                      <w:szCs w:val="20"/>
                    </w:rPr>
                    <w:t xml:space="preserve"> </w:t>
                  </w:r>
                  <w:r>
                    <w:rPr>
                      <w:rStyle w:val="span"/>
                      <w:rFonts w:ascii="Saira" w:hAnsi="Saira" w:eastAsia="Saira" w:cs="Saira"/>
                      <w:color w:val="FFFFFF"/>
                      <w:sz w:val="20"/>
                      <w:szCs w:val="20"/>
                    </w:rPr>
                    <w:t>CM13GR</w:t>
                  </w:r>
                  <w:r>
                    <w:rPr>
                      <w:rStyle w:val="adrssecondcell"/>
                      <w:rFonts w:ascii="Saira" w:hAnsi="Saira" w:eastAsia="Saira" w:cs="Saira"/>
                      <w:color w:val="FFFFFF"/>
                      <w:sz w:val="20"/>
                      <w:szCs w:val="20"/>
                    </w:rPr>
                    <w:t xml:space="preserve"> </w:t>
                  </w:r>
                </w:p>
              </w:tc>
            </w:tr>
            <w:tr w:rsidR="0078739B" w14:paraId="02EB576D" w14:textId="77777777">
              <w:trPr>
                <w:tblCellSpacing w:w="0" w:type="dxa"/>
              </w:trPr>
              <w:tc>
                <w:tcPr>
                  <w:tcW w:w="600" w:type="dxa"/>
                  <w:tcMar>
                    <w:top w:w="40" w:type="dxa"/>
                    <w:left w:w="0" w:type="dxa"/>
                    <w:bottom w:w="100" w:type="dxa"/>
                    <w:right w:w="200" w:type="dxa"/>
                  </w:tcMar>
                  <w:vAlign w:val="center"/>
                  <w:hideMark/>
                </w:tcPr>
                <w:p w:rsidR="0078739B" w:rsidRDefault="0071757F" w14:paraId="3EEFA390" w14:textId="77777777">
                  <w:pPr>
                    <w:pStyle w:val="div"/>
                    <w:spacing w:line="280" w:lineRule="atLeast"/>
                    <w:rPr>
                      <w:rStyle w:val="adrsfirstcell"/>
                      <w:rFonts w:ascii="Saira" w:hAnsi="Saira" w:eastAsia="Saira" w:cs="Saira"/>
                      <w:color w:val="FFFFFF"/>
                      <w:sz w:val="20"/>
                      <w:szCs w:val="20"/>
                    </w:rPr>
                  </w:pPr>
                  <w:r>
                    <w:rPr>
                      <w:rStyle w:val="adrsfirstcell"/>
                      <w:rFonts w:ascii="Saira" w:hAnsi="Saira" w:eastAsia="Saira" w:cs="Saira"/>
                      <w:noProof/>
                      <w:color w:val="FFFFFF"/>
                      <w:sz w:val="20"/>
                      <w:szCs w:val="20"/>
                    </w:rPr>
                    <w:drawing>
                      <wp:inline distT="0" distB="0" distL="0" distR="0" wp14:anchorId="6B0B76FE" wp14:editId="31E0DD9E">
                        <wp:extent cx="241623" cy="241763"/>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rsidR="0078739B" w:rsidRDefault="0071757F" w14:paraId="0A629499" w14:textId="77777777">
                  <w:pPr>
                    <w:pStyle w:val="div"/>
                    <w:spacing w:line="280" w:lineRule="atLeast"/>
                    <w:rPr>
                      <w:rStyle w:val="adrssecondcell"/>
                      <w:rFonts w:ascii="Saira" w:hAnsi="Saira" w:eastAsia="Saira" w:cs="Saira"/>
                      <w:color w:val="FFFFFF"/>
                      <w:sz w:val="20"/>
                      <w:szCs w:val="20"/>
                    </w:rPr>
                  </w:pPr>
                  <w:r>
                    <w:rPr>
                      <w:rStyle w:val="span"/>
                      <w:rFonts w:ascii="Saira" w:hAnsi="Saira" w:eastAsia="Saira" w:cs="Saira"/>
                      <w:color w:val="FFFFFF"/>
                      <w:sz w:val="20"/>
                      <w:szCs w:val="20"/>
                    </w:rPr>
                    <w:t>07960069964</w:t>
                  </w:r>
                </w:p>
              </w:tc>
            </w:tr>
            <w:tr w:rsidR="0078739B" w14:paraId="72D5FEFD" w14:textId="77777777">
              <w:trPr>
                <w:tblCellSpacing w:w="0" w:type="dxa"/>
              </w:trPr>
              <w:tc>
                <w:tcPr>
                  <w:tcW w:w="600" w:type="dxa"/>
                  <w:tcMar>
                    <w:top w:w="40" w:type="dxa"/>
                    <w:left w:w="0" w:type="dxa"/>
                    <w:bottom w:w="100" w:type="dxa"/>
                    <w:right w:w="200" w:type="dxa"/>
                  </w:tcMar>
                  <w:vAlign w:val="center"/>
                  <w:hideMark/>
                </w:tcPr>
                <w:p w:rsidR="0078739B" w:rsidRDefault="0071757F" w14:paraId="198599A9" w14:textId="77777777">
                  <w:pPr>
                    <w:pStyle w:val="div"/>
                    <w:spacing w:line="280" w:lineRule="atLeast"/>
                    <w:rPr>
                      <w:rStyle w:val="adrsfirstcell"/>
                      <w:rFonts w:ascii="Saira" w:hAnsi="Saira" w:eastAsia="Saira" w:cs="Saira"/>
                      <w:color w:val="FFFFFF"/>
                      <w:sz w:val="20"/>
                      <w:szCs w:val="20"/>
                    </w:rPr>
                  </w:pPr>
                  <w:r>
                    <w:rPr>
                      <w:rStyle w:val="adrsfirstcell"/>
                      <w:rFonts w:ascii="Saira" w:hAnsi="Saira" w:eastAsia="Saira" w:cs="Saira"/>
                      <w:noProof/>
                      <w:color w:val="FFFFFF"/>
                      <w:sz w:val="20"/>
                      <w:szCs w:val="20"/>
                    </w:rPr>
                    <w:drawing>
                      <wp:inline distT="0" distB="0" distL="0" distR="0" wp14:anchorId="1AA2CD3E" wp14:editId="72A88B01">
                        <wp:extent cx="241623" cy="241763"/>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rsidR="0078739B" w:rsidRDefault="0071757F" w14:paraId="3564B08E" w14:textId="77777777">
                  <w:pPr>
                    <w:pStyle w:val="div"/>
                    <w:spacing w:line="280" w:lineRule="atLeast"/>
                    <w:rPr>
                      <w:rStyle w:val="adrssecondcell"/>
                      <w:rFonts w:ascii="Saira" w:hAnsi="Saira" w:eastAsia="Saira" w:cs="Saira"/>
                      <w:color w:val="FFFFFF"/>
                      <w:sz w:val="20"/>
                      <w:szCs w:val="20"/>
                    </w:rPr>
                  </w:pPr>
                  <w:r>
                    <w:rPr>
                      <w:rStyle w:val="adrssecondcell"/>
                      <w:rFonts w:ascii="Saira" w:hAnsi="Saira" w:eastAsia="Saira" w:cs="Saira"/>
                      <w:color w:val="FFFFFF"/>
                      <w:sz w:val="20"/>
                      <w:szCs w:val="20"/>
                    </w:rPr>
                    <w:t>tathish@hotmail.co.uk</w:t>
                  </w:r>
                </w:p>
              </w:tc>
            </w:tr>
            <w:tr w:rsidR="0078739B" w14:paraId="1F7AA8DA" w14:textId="77777777">
              <w:trPr>
                <w:tblCellSpacing w:w="0" w:type="dxa"/>
              </w:trPr>
              <w:tc>
                <w:tcPr>
                  <w:tcW w:w="600" w:type="dxa"/>
                  <w:tcMar>
                    <w:top w:w="40" w:type="dxa"/>
                    <w:left w:w="0" w:type="dxa"/>
                    <w:bottom w:w="0" w:type="dxa"/>
                    <w:right w:w="200" w:type="dxa"/>
                  </w:tcMar>
                  <w:vAlign w:val="center"/>
                  <w:hideMark/>
                </w:tcPr>
                <w:p w:rsidR="0078739B" w:rsidRDefault="0071757F" w14:paraId="16A43416" w14:textId="77777777">
                  <w:pPr>
                    <w:pStyle w:val="div"/>
                    <w:spacing w:line="280" w:lineRule="atLeast"/>
                    <w:rPr>
                      <w:rStyle w:val="addressrownth-last-child1div"/>
                      <w:rFonts w:ascii="Saira" w:hAnsi="Saira" w:eastAsia="Saira" w:cs="Saira"/>
                      <w:color w:val="FFFFFF"/>
                      <w:sz w:val="20"/>
                      <w:szCs w:val="20"/>
                    </w:rPr>
                  </w:pPr>
                  <w:r>
                    <w:rPr>
                      <w:rStyle w:val="addressrownth-last-child1div"/>
                      <w:rFonts w:ascii="Saira" w:hAnsi="Saira" w:eastAsia="Saira" w:cs="Saira"/>
                      <w:noProof/>
                      <w:color w:val="FFFFFF"/>
                      <w:sz w:val="20"/>
                      <w:szCs w:val="20"/>
                    </w:rPr>
                    <w:drawing>
                      <wp:inline distT="0" distB="0" distL="0" distR="0" wp14:anchorId="46E98A24" wp14:editId="08656CC2">
                        <wp:extent cx="241623" cy="241763"/>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0"/>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0" w:type="dxa"/>
                    <w:right w:w="600" w:type="dxa"/>
                  </w:tcMar>
                  <w:vAlign w:val="center"/>
                  <w:hideMark/>
                </w:tcPr>
                <w:p w:rsidR="0078739B" w:rsidRDefault="0071757F" w14:paraId="346EF35B" w14:textId="77777777">
                  <w:pPr>
                    <w:pStyle w:val="div"/>
                    <w:spacing w:line="280" w:lineRule="atLeast"/>
                    <w:rPr>
                      <w:rStyle w:val="addressrownth-last-child1div"/>
                      <w:rFonts w:ascii="Saira" w:hAnsi="Saira" w:eastAsia="Saira" w:cs="Saira"/>
                      <w:color w:val="FFFFFF"/>
                      <w:sz w:val="20"/>
                      <w:szCs w:val="20"/>
                    </w:rPr>
                  </w:pPr>
                  <w:r>
                    <w:rPr>
                      <w:rStyle w:val="addressrownth-last-child1div"/>
                      <w:rFonts w:ascii="Saira" w:hAnsi="Saira" w:eastAsia="Saira" w:cs="Saira"/>
                      <w:color w:val="FFFFFF"/>
                      <w:sz w:val="20"/>
                      <w:szCs w:val="20"/>
                    </w:rPr>
                    <w:t>https://www.linkedin.com/in/athish-thayalan-1182b8</w:t>
                  </w:r>
                </w:p>
              </w:tc>
            </w:tr>
          </w:tbl>
          <w:p w:rsidR="0078739B" w:rsidRDefault="0071757F" w14:paraId="3FAC6EEA" w14:textId="77777777">
            <w:pPr>
              <w:pStyle w:val="documentright-boxsectiontitle"/>
              <w:pBdr>
                <w:bottom w:val="single" w:color="2C5A77" w:sz="8" w:space="0"/>
                <w:right w:val="none" w:color="auto" w:sz="0" w:space="25"/>
              </w:pBdr>
              <w:spacing w:before="500" w:line="340" w:lineRule="atLeast"/>
              <w:ind w:left="500" w:right="500"/>
              <w:rPr>
                <w:rStyle w:val="documentdocumentrightcell"/>
                <w:rFonts w:ascii="Saira" w:hAnsi="Saira" w:eastAsia="Saira" w:cs="Saira"/>
                <w:b/>
                <w:bCs/>
                <w:caps/>
                <w:spacing w:val="10"/>
                <w:sz w:val="28"/>
                <w:szCs w:val="28"/>
                <w:shd w:val="clear" w:color="auto" w:fill="auto"/>
              </w:rPr>
            </w:pPr>
            <w:r>
              <w:rPr>
                <w:rStyle w:val="documentdocumentrightcell"/>
                <w:rFonts w:ascii="Saira" w:hAnsi="Saira" w:eastAsia="Saira" w:cs="Saira"/>
                <w:b/>
                <w:bCs/>
                <w:caps/>
                <w:spacing w:val="10"/>
                <w:sz w:val="28"/>
                <w:szCs w:val="28"/>
                <w:shd w:val="clear" w:color="auto" w:fill="auto"/>
              </w:rPr>
              <w:t>Skills</w:t>
            </w:r>
          </w:p>
          <w:p w:rsidR="0078739B" w:rsidRDefault="0071757F" w14:paraId="5527D7EE" w14:textId="5E507BD0">
            <w:pPr>
              <w:spacing w:line="20" w:lineRule="auto"/>
            </w:pPr>
            <w:r>
              <w:rPr>
                <w:color w:val="FFFFFF"/>
                <w:sz w:val="2"/>
              </w:rPr>
              <w:t>.</w:t>
            </w:r>
            <w:r>
              <w:rPr>
                <w:noProof/>
              </w:rPr>
              <mc:AlternateContent>
                <mc:Choice Requires="wps">
                  <w:drawing>
                    <wp:inline distT="0" distB="0" distL="0" distR="0" wp14:anchorId="3BC57F1C" wp14:editId="4AEF6DB4">
                      <wp:extent cx="2527300" cy="635"/>
                      <wp:effectExtent l="9525" t="9525" r="6350" b="9525"/>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Line 3" style="visibility:visible;mso-wrap-style:square;mso-left-percent:-10001;mso-top-percent:-10001;mso-position-horizontal:absolute;mso-position-horizontal-relative:char;mso-position-vertical:absolute;mso-position-vertical-relative:line;mso-left-percent:-10001;mso-top-percent:-10001" o:spid="_x0000_s1026" strokecolor="white" strokeweight="1pt" from="0,0" to="199pt,.05pt" w14:anchorId="574317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">
                      <w10:anchorlock/>
                    </v:line>
                  </w:pict>
                </mc:Fallback>
              </mc:AlternateContent>
            </w:r>
          </w:p>
          <w:p w:rsidR="0078739B" w:rsidP="1F6BF9A9" w:rsidRDefault="0071757F" w14:paraId="7493A5E4" w14:textId="640A9712">
            <w:pPr>
              <w:pStyle w:val="divdocumentulli"/>
              <w:numPr>
                <w:ilvl w:val="0"/>
                <w:numId w:val="8"/>
              </w:numPr>
              <w:pBdr>
                <w:left w:val="none" w:color="FF000000" w:sz="0" w:space="0"/>
              </w:pBdr>
              <w:spacing w:before="200"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Good understanding of</w:t>
            </w:r>
            <w:r w:rsidR="00D647A5">
              <w:rPr>
                <w:rStyle w:val="documentdocumentrightcell"/>
                <w:rFonts w:ascii="Saira" w:hAnsi="Saira" w:eastAsia="Saira" w:cs="Saira"/>
                <w:color w:val="FFFFFF"/>
                <w:sz w:val="20"/>
                <w:szCs w:val="20"/>
                <w:shd w:val="clear" w:color="auto" w:fill="auto"/>
              </w:rPr>
              <w:t xml:space="preserve"> HTML, CSS, </w:t>
            </w:r>
            <w:r w:rsidR="00D647A5">
              <w:rPr>
                <w:rStyle w:val="documentdocumentrightcell"/>
                <w:rFonts w:ascii="Saira" w:hAnsi="Saira" w:eastAsia="Saira" w:cs="Saira"/>
                <w:color w:val="FFFFFF"/>
                <w:sz w:val="20"/>
                <w:szCs w:val="20"/>
                <w:shd w:val="clear" w:color="auto" w:fill="auto"/>
              </w:rPr>
              <w:t xml:space="preserve">JavaScript,React</w:t>
            </w:r>
            <w:r>
              <w:rPr>
                <w:rStyle w:val="documentdocumentrightcell"/>
                <w:rFonts w:ascii="Saira" w:hAnsi="Saira" w:eastAsia="Saira" w:cs="Saira"/>
                <w:color w:val="FFFFFF"/>
                <w:sz w:val="20"/>
                <w:szCs w:val="20"/>
                <w:shd w:val="clear" w:color="auto" w:fill="auto"/>
              </w:rPr>
              <w:t xml:space="preserve"> </w:t>
            </w:r>
            <w:r w:rsidR="00D647A5">
              <w:rPr>
                <w:rStyle w:val="documentdocumentrightcell"/>
                <w:rFonts w:ascii="Saira" w:hAnsi="Saira" w:eastAsia="Saira" w:cs="Saira"/>
                <w:color w:val="FFFFFF"/>
                <w:sz w:val="20"/>
                <w:szCs w:val="20"/>
                <w:shd w:val="clear" w:color="auto" w:fill="auto"/>
              </w:rPr>
              <w:t xml:space="preserve">and </w:t>
            </w:r>
            <w:r>
              <w:rPr>
                <w:rStyle w:val="documentdocumentrightcell"/>
                <w:rFonts w:ascii="Saira" w:hAnsi="Saira" w:eastAsia="Saira" w:cs="Saira"/>
                <w:color w:val="FFFFFF"/>
                <w:sz w:val="20"/>
                <w:szCs w:val="20"/>
                <w:shd w:val="clear" w:color="auto" w:fill="auto"/>
              </w:rPr>
              <w:t>Java</w:t>
            </w:r>
          </w:p>
          <w:p w:rsidR="1F6BF9A9" w:rsidP="1F6BF9A9" w:rsidRDefault="1F6BF9A9" w14:paraId="10E1C960" w14:textId="3F47F4C1">
            <w:pPr>
              <w:pStyle w:val="divdocumentulli"/>
              <w:numPr>
                <w:ilvl w:val="0"/>
                <w:numId w:val="8"/>
              </w:numPr>
              <w:bidi w:val="0"/>
              <w:spacing w:before="0" w:beforeAutospacing="off" w:after="0" w:afterAutospacing="off"/>
              <w:ind w:left="720" w:right="500" w:hanging="360"/>
              <w:jc w:val="left"/>
              <w:rPr>
                <w:rStyle w:val="documentdocumentrightcell"/>
                <w:rFonts w:ascii="Saira" w:hAnsi="Saira" w:eastAsia="Saira" w:cs="Saira"/>
                <w:color w:val="FFFFFF" w:themeColor="background1" w:themeTint="FF" w:themeShade="FF"/>
                <w:sz w:val="24"/>
                <w:szCs w:val="24"/>
              </w:rPr>
            </w:pPr>
            <w:r w:rsidRPr="1F6BF9A9" w:rsidR="1F6BF9A9">
              <w:rPr>
                <w:rStyle w:val="documentdocumentrightcell"/>
                <w:rFonts w:ascii="Saira" w:hAnsi="Saira" w:eastAsia="Saira" w:cs="Saira"/>
                <w:color w:val="FFFFFF" w:themeColor="background1" w:themeTint="FF" w:themeShade="FF"/>
                <w:sz w:val="20"/>
                <w:szCs w:val="20"/>
              </w:rPr>
              <w:t>MongoDB</w:t>
            </w:r>
          </w:p>
          <w:p w:rsidR="0078739B" w:rsidP="00A53A2A" w:rsidRDefault="0071757F" w14:paraId="1DFFDFDD" w14:textId="77777777">
            <w:pPr>
              <w:pStyle w:val="divdocumentulli"/>
              <w:numPr>
                <w:ilvl w:val="0"/>
                <w:numId w:val="8"/>
              </w:numPr>
              <w:spacing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Strong numerical proficiency and advanced quantitative skills</w:t>
            </w:r>
          </w:p>
          <w:p w:rsidR="0078739B" w:rsidP="00A53A2A" w:rsidRDefault="0071757F" w14:paraId="7C3BD1AF" w14:textId="77777777">
            <w:pPr>
              <w:pStyle w:val="divdocumentulli"/>
              <w:numPr>
                <w:ilvl w:val="0"/>
                <w:numId w:val="8"/>
              </w:numPr>
              <w:spacing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Proficient in Word, Excel, and PowerPoint</w:t>
            </w:r>
          </w:p>
          <w:p w:rsidR="0078739B" w:rsidP="00A53A2A" w:rsidRDefault="0071757F" w14:paraId="1DE833D1" w14:textId="77777777">
            <w:pPr>
              <w:pStyle w:val="divdocumentulli"/>
              <w:numPr>
                <w:ilvl w:val="0"/>
                <w:numId w:val="8"/>
              </w:numPr>
              <w:spacing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 xml:space="preserve">Articulate and comprehensive written </w:t>
            </w:r>
            <w:r>
              <w:rPr>
                <w:rStyle w:val="documentdocumentrightcell"/>
                <w:rFonts w:ascii="Saira" w:hAnsi="Saira" w:eastAsia="Saira" w:cs="Saira"/>
                <w:color w:val="FFFFFF"/>
                <w:sz w:val="20"/>
                <w:szCs w:val="20"/>
                <w:shd w:val="clear" w:color="auto" w:fill="auto"/>
              </w:rPr>
              <w:t>skills</w:t>
            </w:r>
          </w:p>
          <w:p w:rsidRPr="00A53A2A" w:rsidR="0078739B" w:rsidP="00A53A2A" w:rsidRDefault="0071757F" w14:paraId="7B13C2F6" w14:textId="16FA7482">
            <w:pPr>
              <w:pStyle w:val="divdocumentulli"/>
              <w:numPr>
                <w:ilvl w:val="0"/>
                <w:numId w:val="8"/>
              </w:numPr>
              <w:spacing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Hunger and knack for problem-solving</w:t>
            </w:r>
          </w:p>
          <w:p w:rsidR="0078739B" w:rsidP="00A53A2A" w:rsidRDefault="0071757F" w14:paraId="402B62A9" w14:textId="77777777">
            <w:pPr>
              <w:pStyle w:val="divdocumentulli"/>
              <w:numPr>
                <w:ilvl w:val="0"/>
                <w:numId w:val="8"/>
              </w:numPr>
              <w:spacing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Critical Thinking</w:t>
            </w:r>
          </w:p>
          <w:p w:rsidR="0078739B" w:rsidP="00A53A2A" w:rsidRDefault="0071757F" w14:paraId="61597799" w14:textId="77777777">
            <w:pPr>
              <w:pStyle w:val="divdocumentulli"/>
              <w:numPr>
                <w:ilvl w:val="0"/>
                <w:numId w:val="8"/>
              </w:numPr>
              <w:spacing w:line="280" w:lineRule="atLeast"/>
              <w:ind w:right="500"/>
              <w:rPr>
                <w:rStyle w:val="documentdocumentrightcell"/>
                <w:rFonts w:ascii="Saira" w:hAnsi="Saira" w:eastAsia="Saira" w:cs="Saira"/>
                <w:color w:val="FFFFFF"/>
                <w:sz w:val="20"/>
                <w:szCs w:val="20"/>
                <w:shd w:val="clear" w:color="auto" w:fill="auto"/>
              </w:rPr>
            </w:pPr>
            <w:r>
              <w:rPr>
                <w:rStyle w:val="documentdocumentrightcell"/>
                <w:rFonts w:ascii="Saira" w:hAnsi="Saira" w:eastAsia="Saira" w:cs="Saira"/>
                <w:color w:val="FFFFFF"/>
                <w:sz w:val="20"/>
                <w:szCs w:val="20"/>
                <w:shd w:val="clear" w:color="auto" w:fill="auto"/>
              </w:rPr>
              <w:t>Knowledge of Basic algorithms and data structures</w:t>
            </w:r>
          </w:p>
          <w:p w:rsidR="00594D6F" w:rsidP="00594D6F" w:rsidRDefault="00594D6F" w14:paraId="73D7846C" w14:textId="5CD5C8B4">
            <w:pPr>
              <w:pStyle w:val="documentright-boxsectiontitle"/>
              <w:pBdr>
                <w:bottom w:val="single" w:color="2C5A77" w:sz="8" w:space="0"/>
                <w:right w:val="none" w:color="auto" w:sz="0" w:space="25"/>
              </w:pBdr>
              <w:spacing w:before="500" w:line="340" w:lineRule="atLeast"/>
              <w:ind w:left="500" w:right="500"/>
              <w:rPr>
                <w:rStyle w:val="documentdocumentrightcell"/>
                <w:rFonts w:ascii="Saira" w:hAnsi="Saira" w:eastAsia="Saira" w:cs="Saira"/>
                <w:b/>
                <w:bCs/>
                <w:caps/>
                <w:spacing w:val="10"/>
                <w:sz w:val="28"/>
                <w:szCs w:val="28"/>
                <w:shd w:val="clear" w:color="auto" w:fill="auto"/>
              </w:rPr>
            </w:pPr>
            <w:r>
              <w:rPr>
                <w:rStyle w:val="documentdocumentrightcell"/>
                <w:rFonts w:ascii="Saira" w:hAnsi="Saira" w:eastAsia="Saira" w:cs="Saira"/>
                <w:b/>
                <w:bCs/>
                <w:caps/>
                <w:spacing w:val="10"/>
                <w:sz w:val="28"/>
                <w:szCs w:val="28"/>
                <w:shd w:val="clear" w:color="auto" w:fill="auto"/>
              </w:rPr>
              <w:t>Hobbies &amp; interests</w:t>
            </w:r>
          </w:p>
          <w:p w:rsidR="00594D6F" w:rsidP="00594D6F" w:rsidRDefault="00594D6F" w14:paraId="2E001880" w14:textId="436D8896">
            <w:pPr>
              <w:spacing w:line="20" w:lineRule="auto"/>
            </w:pPr>
            <w:r>
              <w:rPr>
                <w:color w:val="FFFFFF"/>
                <w:sz w:val="2"/>
              </w:rPr>
              <w:t>.</w:t>
            </w:r>
            <w:r w:rsidR="0071757F">
              <w:rPr>
                <w:noProof/>
              </w:rPr>
              <mc:AlternateContent>
                <mc:Choice Requires="wps">
                  <w:drawing>
                    <wp:inline distT="0" distB="0" distL="0" distR="0" wp14:anchorId="69FEED03" wp14:editId="1055B781">
                      <wp:extent cx="2527300" cy="635"/>
                      <wp:effectExtent l="9525" t="9525" r="6350" b="9525"/>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Line 2" style="visibility:visible;mso-wrap-style:square;mso-left-percent:-10001;mso-top-percent:-10001;mso-position-horizontal:absolute;mso-position-horizontal-relative:char;mso-position-vertical:absolute;mso-position-vertical-relative:line;mso-left-percent:-10001;mso-top-percent:-10001" o:spid="_x0000_s1026" strokecolor="white" strokeweight="1pt" from="0,0" to="199pt,.05pt" w14:anchorId="294102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">
                      <w10:anchorlock/>
                    </v:line>
                  </w:pict>
                </mc:Fallback>
              </mc:AlternateContent>
            </w:r>
          </w:p>
          <w:p w:rsidR="00594D6F" w:rsidP="00594D6F" w:rsidRDefault="00594D6F" w14:paraId="1BC2421C" w14:textId="77777777">
            <w:pPr>
              <w:pStyle w:val="divdocumentulli"/>
              <w:spacing w:line="280" w:lineRule="atLeast"/>
              <w:ind w:left="740" w:right="500"/>
              <w:rPr>
                <w:rStyle w:val="documentdocumentrightcell"/>
                <w:rFonts w:ascii="Saira" w:hAnsi="Saira" w:eastAsia="Saira" w:cs="Saira"/>
                <w:color w:val="FFFFFF"/>
                <w:sz w:val="20"/>
                <w:szCs w:val="20"/>
                <w:shd w:val="clear" w:color="auto" w:fill="auto"/>
              </w:rPr>
            </w:pPr>
          </w:p>
          <w:p w:rsidR="3930B397" w:rsidP="0BBC8643" w:rsidRDefault="3930B397" w14:paraId="67F1DC8E" w14:textId="2969EF51">
            <w:pPr>
              <w:pStyle w:val="divdocumentulli"/>
              <w:spacing w:line="280" w:lineRule="atLeast"/>
              <w:ind w:left="740" w:right="500"/>
              <w:rPr>
                <w:rStyle w:val="documentdocumentrightcell"/>
                <w:rFonts w:ascii="Saira" w:hAnsi="Saira" w:eastAsia="Saira" w:cs="Saira"/>
                <w:color w:val="FFFFFF" w:themeColor="background1" w:themeTint="FF" w:themeShade="FF"/>
                <w:sz w:val="20"/>
                <w:szCs w:val="20"/>
              </w:rPr>
            </w:pPr>
            <w:r w:rsidRPr="0BBC8643" w:rsidR="0BBC8643">
              <w:rPr>
                <w:rStyle w:val="documentdocumentrightcell"/>
                <w:rFonts w:ascii="Saira" w:hAnsi="Saira" w:eastAsia="Saira" w:cs="Saira"/>
                <w:color w:val="FFFFFF" w:themeColor="background1" w:themeTint="FF" w:themeShade="FF"/>
                <w:sz w:val="20"/>
                <w:szCs w:val="20"/>
              </w:rPr>
              <w:t>Enjoy going to the gym, reading,</w:t>
            </w:r>
          </w:p>
          <w:p w:rsidR="3930B397" w:rsidP="0BBC8643" w:rsidRDefault="3930B397" w14:paraId="16BED027" w14:textId="0CD1375B">
            <w:pPr>
              <w:pStyle w:val="divdocumentulli"/>
              <w:spacing w:line="280" w:lineRule="atLeast"/>
              <w:ind w:left="740" w:right="500"/>
              <w:rPr>
                <w:rStyle w:val="documentdocumentrightcell"/>
                <w:rFonts w:ascii="Saira" w:hAnsi="Saira" w:eastAsia="Saira" w:cs="Saira"/>
                <w:color w:val="FFFFFF" w:themeColor="background1" w:themeTint="FF" w:themeShade="FF"/>
                <w:sz w:val="20"/>
                <w:szCs w:val="20"/>
              </w:rPr>
            </w:pPr>
          </w:p>
          <w:p w:rsidR="3930B397" w:rsidP="3930B397" w:rsidRDefault="3930B397" w14:paraId="5141ACBD" w14:textId="078A8512">
            <w:pPr>
              <w:pStyle w:val="divdocumentulli"/>
              <w:spacing w:line="280" w:lineRule="atLeast"/>
              <w:ind w:left="740" w:right="500"/>
              <w:rPr>
                <w:rStyle w:val="documentdocumentrightcell"/>
                <w:rFonts w:ascii="Saira" w:hAnsi="Saira" w:eastAsia="Saira" w:cs="Saira"/>
                <w:color w:val="FFFFFF" w:themeColor="background1" w:themeTint="FF" w:themeShade="FF"/>
                <w:sz w:val="20"/>
                <w:szCs w:val="20"/>
              </w:rPr>
            </w:pPr>
            <w:r w:rsidRPr="0BBC8643" w:rsidR="0BBC8643">
              <w:rPr>
                <w:rStyle w:val="documentdocumentrightcell"/>
                <w:rFonts w:ascii="Saira" w:hAnsi="Saira" w:eastAsia="Saira" w:cs="Saira"/>
                <w:color w:val="FFFFFF" w:themeColor="background1" w:themeTint="FF" w:themeShade="FF"/>
                <w:sz w:val="20"/>
                <w:szCs w:val="20"/>
              </w:rPr>
              <w:t>and personal coding projects</w:t>
            </w:r>
          </w:p>
          <w:p w:rsidR="00594D6F" w:rsidP="00594D6F" w:rsidRDefault="00594D6F" w14:paraId="5B74BAA5" w14:textId="77777777">
            <w:pPr>
              <w:pStyle w:val="divdocumentulli"/>
              <w:spacing w:line="280" w:lineRule="atLeast"/>
              <w:ind w:left="740" w:right="500"/>
              <w:rPr>
                <w:rStyle w:val="documentdocumentrightcell"/>
                <w:rFonts w:ascii="Saira" w:hAnsi="Saira" w:eastAsia="Saira" w:cs="Saira"/>
                <w:color w:val="FFFFFF"/>
                <w:sz w:val="20"/>
                <w:szCs w:val="20"/>
                <w:shd w:val="clear" w:color="auto" w:fill="auto"/>
              </w:rPr>
            </w:pPr>
          </w:p>
        </w:tc>
      </w:tr>
    </w:tbl>
    <w:p w:rsidR="0078739B" w:rsidRDefault="0071757F" w14:paraId="4F2AC95A" w14:textId="77777777">
      <w:pPr>
        <w:spacing w:line="20" w:lineRule="auto"/>
        <w:rPr>
          <w:rFonts w:ascii="Saira" w:hAnsi="Saira" w:eastAsia="Saira" w:cs="Saira"/>
          <w:color w:val="46464E"/>
          <w:sz w:val="20"/>
          <w:szCs w:val="20"/>
        </w:rPr>
      </w:pPr>
      <w:r>
        <w:rPr>
          <w:color w:val="FFFFFF"/>
          <w:sz w:val="2"/>
        </w:rPr>
        <w:t>.</w:t>
      </w:r>
    </w:p>
    <w:sectPr w:rsidR="0078739B">
      <w:pgSz w:w="11906" w:h="16838" w:orient="portrait"/>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ira Medium">
    <w:altName w:val="Calibri"/>
    <w:charset w:val="00"/>
    <w:family w:val="auto"/>
    <w:pitch w:val="default"/>
    <w:sig w:usb0="00000000" w:usb1="00000000" w:usb2="00000000" w:usb3="00000000" w:csb0="00000001" w:csb1="00000000"/>
    <w:embedRegular w:fontKey="{3AD96173-2558-48BB-B5C6-7D276113A4B2}" r:id="rId1"/>
  </w:font>
  <w:font w:name="Saira">
    <w:altName w:val="Calibri"/>
    <w:charset w:val="00"/>
    <w:family w:val="auto"/>
    <w:pitch w:val="default"/>
    <w:sig w:usb0="00000000" w:usb1="00000000" w:usb2="00000000" w:usb3="00000000" w:csb0="00000001" w:csb1="00000000"/>
    <w:embedRegular w:fontKey="{A1502008-5BAC-4460-80A4-792670A79B46}" r:id="rId2"/>
    <w:embedBold w:fontKey="{093BB146-A5EB-44BA-9BBB-A378DB6E378B}" r:id="rId3"/>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22e17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fbf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65f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22d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13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00000001"/>
    <w:lvl w:ilvl="0" w:tplc="655E3AEA">
      <w:start w:val="1"/>
      <w:numFmt w:val="bullet"/>
      <w:lvlText w:val=""/>
      <w:lvlJc w:val="left"/>
      <w:pPr>
        <w:ind w:left="720" w:hanging="360"/>
      </w:pPr>
      <w:rPr>
        <w:rFonts w:ascii="Symbol" w:hAnsi="Symbol"/>
      </w:rPr>
    </w:lvl>
    <w:lvl w:ilvl="1" w:tplc="A5CCF156">
      <w:start w:val="1"/>
      <w:numFmt w:val="bullet"/>
      <w:lvlText w:val="o"/>
      <w:lvlJc w:val="left"/>
      <w:pPr>
        <w:tabs>
          <w:tab w:val="num" w:pos="1440"/>
        </w:tabs>
        <w:ind w:left="1440" w:hanging="360"/>
      </w:pPr>
      <w:rPr>
        <w:rFonts w:ascii="Courier New" w:hAnsi="Courier New"/>
      </w:rPr>
    </w:lvl>
    <w:lvl w:ilvl="2" w:tplc="04B87B6C">
      <w:start w:val="1"/>
      <w:numFmt w:val="bullet"/>
      <w:lvlText w:val=""/>
      <w:lvlJc w:val="left"/>
      <w:pPr>
        <w:tabs>
          <w:tab w:val="num" w:pos="2160"/>
        </w:tabs>
        <w:ind w:left="2160" w:hanging="360"/>
      </w:pPr>
      <w:rPr>
        <w:rFonts w:ascii="Wingdings" w:hAnsi="Wingdings"/>
      </w:rPr>
    </w:lvl>
    <w:lvl w:ilvl="3" w:tplc="6F2ED05C">
      <w:start w:val="1"/>
      <w:numFmt w:val="bullet"/>
      <w:lvlText w:val=""/>
      <w:lvlJc w:val="left"/>
      <w:pPr>
        <w:tabs>
          <w:tab w:val="num" w:pos="2880"/>
        </w:tabs>
        <w:ind w:left="2880" w:hanging="360"/>
      </w:pPr>
      <w:rPr>
        <w:rFonts w:ascii="Symbol" w:hAnsi="Symbol"/>
      </w:rPr>
    </w:lvl>
    <w:lvl w:ilvl="4" w:tplc="14CC486C">
      <w:start w:val="1"/>
      <w:numFmt w:val="bullet"/>
      <w:lvlText w:val="o"/>
      <w:lvlJc w:val="left"/>
      <w:pPr>
        <w:tabs>
          <w:tab w:val="num" w:pos="3600"/>
        </w:tabs>
        <w:ind w:left="3600" w:hanging="360"/>
      </w:pPr>
      <w:rPr>
        <w:rFonts w:ascii="Courier New" w:hAnsi="Courier New"/>
      </w:rPr>
    </w:lvl>
    <w:lvl w:ilvl="5" w:tplc="B404899C">
      <w:start w:val="1"/>
      <w:numFmt w:val="bullet"/>
      <w:lvlText w:val=""/>
      <w:lvlJc w:val="left"/>
      <w:pPr>
        <w:tabs>
          <w:tab w:val="num" w:pos="4320"/>
        </w:tabs>
        <w:ind w:left="4320" w:hanging="360"/>
      </w:pPr>
      <w:rPr>
        <w:rFonts w:ascii="Wingdings" w:hAnsi="Wingdings"/>
      </w:rPr>
    </w:lvl>
    <w:lvl w:ilvl="6" w:tplc="AA56455E">
      <w:start w:val="1"/>
      <w:numFmt w:val="bullet"/>
      <w:lvlText w:val=""/>
      <w:lvlJc w:val="left"/>
      <w:pPr>
        <w:tabs>
          <w:tab w:val="num" w:pos="5040"/>
        </w:tabs>
        <w:ind w:left="5040" w:hanging="360"/>
      </w:pPr>
      <w:rPr>
        <w:rFonts w:ascii="Symbol" w:hAnsi="Symbol"/>
      </w:rPr>
    </w:lvl>
    <w:lvl w:ilvl="7" w:tplc="B314A1FC">
      <w:start w:val="1"/>
      <w:numFmt w:val="bullet"/>
      <w:lvlText w:val="o"/>
      <w:lvlJc w:val="left"/>
      <w:pPr>
        <w:tabs>
          <w:tab w:val="num" w:pos="5760"/>
        </w:tabs>
        <w:ind w:left="5760" w:hanging="360"/>
      </w:pPr>
      <w:rPr>
        <w:rFonts w:ascii="Courier New" w:hAnsi="Courier New"/>
      </w:rPr>
    </w:lvl>
    <w:lvl w:ilvl="8" w:tplc="B36E0D6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FB455CC">
      <w:start w:val="1"/>
      <w:numFmt w:val="bullet"/>
      <w:lvlText w:val=""/>
      <w:lvlJc w:val="left"/>
      <w:pPr>
        <w:ind w:left="720" w:hanging="360"/>
      </w:pPr>
      <w:rPr>
        <w:rFonts w:ascii="Symbol" w:hAnsi="Symbol"/>
      </w:rPr>
    </w:lvl>
    <w:lvl w:ilvl="1" w:tplc="006450FE">
      <w:start w:val="1"/>
      <w:numFmt w:val="bullet"/>
      <w:lvlText w:val="o"/>
      <w:lvlJc w:val="left"/>
      <w:pPr>
        <w:tabs>
          <w:tab w:val="num" w:pos="1440"/>
        </w:tabs>
        <w:ind w:left="1440" w:hanging="360"/>
      </w:pPr>
      <w:rPr>
        <w:rFonts w:ascii="Courier New" w:hAnsi="Courier New"/>
      </w:rPr>
    </w:lvl>
    <w:lvl w:ilvl="2" w:tplc="827AF408">
      <w:start w:val="1"/>
      <w:numFmt w:val="bullet"/>
      <w:lvlText w:val=""/>
      <w:lvlJc w:val="left"/>
      <w:pPr>
        <w:tabs>
          <w:tab w:val="num" w:pos="2160"/>
        </w:tabs>
        <w:ind w:left="2160" w:hanging="360"/>
      </w:pPr>
      <w:rPr>
        <w:rFonts w:ascii="Wingdings" w:hAnsi="Wingdings"/>
      </w:rPr>
    </w:lvl>
    <w:lvl w:ilvl="3" w:tplc="569E5080">
      <w:start w:val="1"/>
      <w:numFmt w:val="bullet"/>
      <w:lvlText w:val=""/>
      <w:lvlJc w:val="left"/>
      <w:pPr>
        <w:tabs>
          <w:tab w:val="num" w:pos="2880"/>
        </w:tabs>
        <w:ind w:left="2880" w:hanging="360"/>
      </w:pPr>
      <w:rPr>
        <w:rFonts w:ascii="Symbol" w:hAnsi="Symbol"/>
      </w:rPr>
    </w:lvl>
    <w:lvl w:ilvl="4" w:tplc="B60EBDEE">
      <w:start w:val="1"/>
      <w:numFmt w:val="bullet"/>
      <w:lvlText w:val="o"/>
      <w:lvlJc w:val="left"/>
      <w:pPr>
        <w:tabs>
          <w:tab w:val="num" w:pos="3600"/>
        </w:tabs>
        <w:ind w:left="3600" w:hanging="360"/>
      </w:pPr>
      <w:rPr>
        <w:rFonts w:ascii="Courier New" w:hAnsi="Courier New"/>
      </w:rPr>
    </w:lvl>
    <w:lvl w:ilvl="5" w:tplc="FF248F34">
      <w:start w:val="1"/>
      <w:numFmt w:val="bullet"/>
      <w:lvlText w:val=""/>
      <w:lvlJc w:val="left"/>
      <w:pPr>
        <w:tabs>
          <w:tab w:val="num" w:pos="4320"/>
        </w:tabs>
        <w:ind w:left="4320" w:hanging="360"/>
      </w:pPr>
      <w:rPr>
        <w:rFonts w:ascii="Wingdings" w:hAnsi="Wingdings"/>
      </w:rPr>
    </w:lvl>
    <w:lvl w:ilvl="6" w:tplc="6220DC06">
      <w:start w:val="1"/>
      <w:numFmt w:val="bullet"/>
      <w:lvlText w:val=""/>
      <w:lvlJc w:val="left"/>
      <w:pPr>
        <w:tabs>
          <w:tab w:val="num" w:pos="5040"/>
        </w:tabs>
        <w:ind w:left="5040" w:hanging="360"/>
      </w:pPr>
      <w:rPr>
        <w:rFonts w:ascii="Symbol" w:hAnsi="Symbol"/>
      </w:rPr>
    </w:lvl>
    <w:lvl w:ilvl="7" w:tplc="6CD0C6B2">
      <w:start w:val="1"/>
      <w:numFmt w:val="bullet"/>
      <w:lvlText w:val="o"/>
      <w:lvlJc w:val="left"/>
      <w:pPr>
        <w:tabs>
          <w:tab w:val="num" w:pos="5760"/>
        </w:tabs>
        <w:ind w:left="5760" w:hanging="360"/>
      </w:pPr>
      <w:rPr>
        <w:rFonts w:ascii="Courier New" w:hAnsi="Courier New"/>
      </w:rPr>
    </w:lvl>
    <w:lvl w:ilvl="8" w:tplc="109E002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99E3500">
      <w:start w:val="1"/>
      <w:numFmt w:val="bullet"/>
      <w:lvlText w:val=""/>
      <w:lvlJc w:val="left"/>
      <w:pPr>
        <w:ind w:left="720" w:hanging="360"/>
      </w:pPr>
      <w:rPr>
        <w:rFonts w:ascii="Symbol" w:hAnsi="Symbol"/>
      </w:rPr>
    </w:lvl>
    <w:lvl w:ilvl="1" w:tplc="CB24A21E">
      <w:start w:val="1"/>
      <w:numFmt w:val="bullet"/>
      <w:lvlText w:val="o"/>
      <w:lvlJc w:val="left"/>
      <w:pPr>
        <w:tabs>
          <w:tab w:val="num" w:pos="1440"/>
        </w:tabs>
        <w:ind w:left="1440" w:hanging="360"/>
      </w:pPr>
      <w:rPr>
        <w:rFonts w:ascii="Courier New" w:hAnsi="Courier New"/>
      </w:rPr>
    </w:lvl>
    <w:lvl w:ilvl="2" w:tplc="E27426E6">
      <w:start w:val="1"/>
      <w:numFmt w:val="bullet"/>
      <w:lvlText w:val=""/>
      <w:lvlJc w:val="left"/>
      <w:pPr>
        <w:tabs>
          <w:tab w:val="num" w:pos="2160"/>
        </w:tabs>
        <w:ind w:left="2160" w:hanging="360"/>
      </w:pPr>
      <w:rPr>
        <w:rFonts w:ascii="Wingdings" w:hAnsi="Wingdings"/>
      </w:rPr>
    </w:lvl>
    <w:lvl w:ilvl="3" w:tplc="914218CA">
      <w:start w:val="1"/>
      <w:numFmt w:val="bullet"/>
      <w:lvlText w:val=""/>
      <w:lvlJc w:val="left"/>
      <w:pPr>
        <w:tabs>
          <w:tab w:val="num" w:pos="2880"/>
        </w:tabs>
        <w:ind w:left="2880" w:hanging="360"/>
      </w:pPr>
      <w:rPr>
        <w:rFonts w:ascii="Symbol" w:hAnsi="Symbol"/>
      </w:rPr>
    </w:lvl>
    <w:lvl w:ilvl="4" w:tplc="51FECF7C">
      <w:start w:val="1"/>
      <w:numFmt w:val="bullet"/>
      <w:lvlText w:val="o"/>
      <w:lvlJc w:val="left"/>
      <w:pPr>
        <w:tabs>
          <w:tab w:val="num" w:pos="3600"/>
        </w:tabs>
        <w:ind w:left="3600" w:hanging="360"/>
      </w:pPr>
      <w:rPr>
        <w:rFonts w:ascii="Courier New" w:hAnsi="Courier New"/>
      </w:rPr>
    </w:lvl>
    <w:lvl w:ilvl="5" w:tplc="8200B46C">
      <w:start w:val="1"/>
      <w:numFmt w:val="bullet"/>
      <w:lvlText w:val=""/>
      <w:lvlJc w:val="left"/>
      <w:pPr>
        <w:tabs>
          <w:tab w:val="num" w:pos="4320"/>
        </w:tabs>
        <w:ind w:left="4320" w:hanging="360"/>
      </w:pPr>
      <w:rPr>
        <w:rFonts w:ascii="Wingdings" w:hAnsi="Wingdings"/>
      </w:rPr>
    </w:lvl>
    <w:lvl w:ilvl="6" w:tplc="1272E9C6">
      <w:start w:val="1"/>
      <w:numFmt w:val="bullet"/>
      <w:lvlText w:val=""/>
      <w:lvlJc w:val="left"/>
      <w:pPr>
        <w:tabs>
          <w:tab w:val="num" w:pos="5040"/>
        </w:tabs>
        <w:ind w:left="5040" w:hanging="360"/>
      </w:pPr>
      <w:rPr>
        <w:rFonts w:ascii="Symbol" w:hAnsi="Symbol"/>
      </w:rPr>
    </w:lvl>
    <w:lvl w:ilvl="7" w:tplc="FD6480A6">
      <w:start w:val="1"/>
      <w:numFmt w:val="bullet"/>
      <w:lvlText w:val="o"/>
      <w:lvlJc w:val="left"/>
      <w:pPr>
        <w:tabs>
          <w:tab w:val="num" w:pos="5760"/>
        </w:tabs>
        <w:ind w:left="5760" w:hanging="360"/>
      </w:pPr>
      <w:rPr>
        <w:rFonts w:ascii="Courier New" w:hAnsi="Courier New"/>
      </w:rPr>
    </w:lvl>
    <w:lvl w:ilvl="8" w:tplc="BD4EEE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862114E">
      <w:start w:val="1"/>
      <w:numFmt w:val="bullet"/>
      <w:lvlText w:val=""/>
      <w:lvlJc w:val="left"/>
      <w:pPr>
        <w:ind w:left="720" w:hanging="360"/>
      </w:pPr>
      <w:rPr>
        <w:rFonts w:ascii="Symbol" w:hAnsi="Symbol"/>
      </w:rPr>
    </w:lvl>
    <w:lvl w:ilvl="1" w:tplc="200CF25E">
      <w:start w:val="1"/>
      <w:numFmt w:val="bullet"/>
      <w:lvlText w:val="o"/>
      <w:lvlJc w:val="left"/>
      <w:pPr>
        <w:tabs>
          <w:tab w:val="num" w:pos="1440"/>
        </w:tabs>
        <w:ind w:left="1440" w:hanging="360"/>
      </w:pPr>
      <w:rPr>
        <w:rFonts w:ascii="Courier New" w:hAnsi="Courier New"/>
      </w:rPr>
    </w:lvl>
    <w:lvl w:ilvl="2" w:tplc="A43E6D7E">
      <w:start w:val="1"/>
      <w:numFmt w:val="bullet"/>
      <w:lvlText w:val=""/>
      <w:lvlJc w:val="left"/>
      <w:pPr>
        <w:tabs>
          <w:tab w:val="num" w:pos="2160"/>
        </w:tabs>
        <w:ind w:left="2160" w:hanging="360"/>
      </w:pPr>
      <w:rPr>
        <w:rFonts w:ascii="Wingdings" w:hAnsi="Wingdings"/>
      </w:rPr>
    </w:lvl>
    <w:lvl w:ilvl="3" w:tplc="D37CEFC4">
      <w:start w:val="1"/>
      <w:numFmt w:val="bullet"/>
      <w:lvlText w:val=""/>
      <w:lvlJc w:val="left"/>
      <w:pPr>
        <w:tabs>
          <w:tab w:val="num" w:pos="2880"/>
        </w:tabs>
        <w:ind w:left="2880" w:hanging="360"/>
      </w:pPr>
      <w:rPr>
        <w:rFonts w:ascii="Symbol" w:hAnsi="Symbol"/>
      </w:rPr>
    </w:lvl>
    <w:lvl w:ilvl="4" w:tplc="C868BAA2">
      <w:start w:val="1"/>
      <w:numFmt w:val="bullet"/>
      <w:lvlText w:val="o"/>
      <w:lvlJc w:val="left"/>
      <w:pPr>
        <w:tabs>
          <w:tab w:val="num" w:pos="3600"/>
        </w:tabs>
        <w:ind w:left="3600" w:hanging="360"/>
      </w:pPr>
      <w:rPr>
        <w:rFonts w:ascii="Courier New" w:hAnsi="Courier New"/>
      </w:rPr>
    </w:lvl>
    <w:lvl w:ilvl="5" w:tplc="5622D156">
      <w:start w:val="1"/>
      <w:numFmt w:val="bullet"/>
      <w:lvlText w:val=""/>
      <w:lvlJc w:val="left"/>
      <w:pPr>
        <w:tabs>
          <w:tab w:val="num" w:pos="4320"/>
        </w:tabs>
        <w:ind w:left="4320" w:hanging="360"/>
      </w:pPr>
      <w:rPr>
        <w:rFonts w:ascii="Wingdings" w:hAnsi="Wingdings"/>
      </w:rPr>
    </w:lvl>
    <w:lvl w:ilvl="6" w:tplc="8488D258">
      <w:start w:val="1"/>
      <w:numFmt w:val="bullet"/>
      <w:lvlText w:val=""/>
      <w:lvlJc w:val="left"/>
      <w:pPr>
        <w:tabs>
          <w:tab w:val="num" w:pos="5040"/>
        </w:tabs>
        <w:ind w:left="5040" w:hanging="360"/>
      </w:pPr>
      <w:rPr>
        <w:rFonts w:ascii="Symbol" w:hAnsi="Symbol"/>
      </w:rPr>
    </w:lvl>
    <w:lvl w:ilvl="7" w:tplc="2C32C138">
      <w:start w:val="1"/>
      <w:numFmt w:val="bullet"/>
      <w:lvlText w:val="o"/>
      <w:lvlJc w:val="left"/>
      <w:pPr>
        <w:tabs>
          <w:tab w:val="num" w:pos="5760"/>
        </w:tabs>
        <w:ind w:left="5760" w:hanging="360"/>
      </w:pPr>
      <w:rPr>
        <w:rFonts w:ascii="Courier New" w:hAnsi="Courier New"/>
      </w:rPr>
    </w:lvl>
    <w:lvl w:ilvl="8" w:tplc="16CAB77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9409168">
      <w:start w:val="1"/>
      <w:numFmt w:val="bullet"/>
      <w:lvlText w:val=""/>
      <w:lvlJc w:val="left"/>
      <w:pPr>
        <w:ind w:left="720" w:hanging="360"/>
      </w:pPr>
      <w:rPr>
        <w:rFonts w:ascii="Symbol" w:hAnsi="Symbol"/>
      </w:rPr>
    </w:lvl>
    <w:lvl w:ilvl="1" w:tplc="F0DA932C">
      <w:start w:val="1"/>
      <w:numFmt w:val="bullet"/>
      <w:lvlText w:val="o"/>
      <w:lvlJc w:val="left"/>
      <w:pPr>
        <w:tabs>
          <w:tab w:val="num" w:pos="1440"/>
        </w:tabs>
        <w:ind w:left="1440" w:hanging="360"/>
      </w:pPr>
      <w:rPr>
        <w:rFonts w:ascii="Courier New" w:hAnsi="Courier New"/>
      </w:rPr>
    </w:lvl>
    <w:lvl w:ilvl="2" w:tplc="995CE40A">
      <w:start w:val="1"/>
      <w:numFmt w:val="bullet"/>
      <w:lvlText w:val=""/>
      <w:lvlJc w:val="left"/>
      <w:pPr>
        <w:tabs>
          <w:tab w:val="num" w:pos="2160"/>
        </w:tabs>
        <w:ind w:left="2160" w:hanging="360"/>
      </w:pPr>
      <w:rPr>
        <w:rFonts w:ascii="Wingdings" w:hAnsi="Wingdings"/>
      </w:rPr>
    </w:lvl>
    <w:lvl w:ilvl="3" w:tplc="E3CE016A">
      <w:start w:val="1"/>
      <w:numFmt w:val="bullet"/>
      <w:lvlText w:val=""/>
      <w:lvlJc w:val="left"/>
      <w:pPr>
        <w:tabs>
          <w:tab w:val="num" w:pos="2880"/>
        </w:tabs>
        <w:ind w:left="2880" w:hanging="360"/>
      </w:pPr>
      <w:rPr>
        <w:rFonts w:ascii="Symbol" w:hAnsi="Symbol"/>
      </w:rPr>
    </w:lvl>
    <w:lvl w:ilvl="4" w:tplc="86840770">
      <w:start w:val="1"/>
      <w:numFmt w:val="bullet"/>
      <w:lvlText w:val="o"/>
      <w:lvlJc w:val="left"/>
      <w:pPr>
        <w:tabs>
          <w:tab w:val="num" w:pos="3600"/>
        </w:tabs>
        <w:ind w:left="3600" w:hanging="360"/>
      </w:pPr>
      <w:rPr>
        <w:rFonts w:ascii="Courier New" w:hAnsi="Courier New"/>
      </w:rPr>
    </w:lvl>
    <w:lvl w:ilvl="5" w:tplc="C3924F3A">
      <w:start w:val="1"/>
      <w:numFmt w:val="bullet"/>
      <w:lvlText w:val=""/>
      <w:lvlJc w:val="left"/>
      <w:pPr>
        <w:tabs>
          <w:tab w:val="num" w:pos="4320"/>
        </w:tabs>
        <w:ind w:left="4320" w:hanging="360"/>
      </w:pPr>
      <w:rPr>
        <w:rFonts w:ascii="Wingdings" w:hAnsi="Wingdings"/>
      </w:rPr>
    </w:lvl>
    <w:lvl w:ilvl="6" w:tplc="DACC5770">
      <w:start w:val="1"/>
      <w:numFmt w:val="bullet"/>
      <w:lvlText w:val=""/>
      <w:lvlJc w:val="left"/>
      <w:pPr>
        <w:tabs>
          <w:tab w:val="num" w:pos="5040"/>
        </w:tabs>
        <w:ind w:left="5040" w:hanging="360"/>
      </w:pPr>
      <w:rPr>
        <w:rFonts w:ascii="Symbol" w:hAnsi="Symbol"/>
      </w:rPr>
    </w:lvl>
    <w:lvl w:ilvl="7" w:tplc="D00E1FA6">
      <w:start w:val="1"/>
      <w:numFmt w:val="bullet"/>
      <w:lvlText w:val="o"/>
      <w:lvlJc w:val="left"/>
      <w:pPr>
        <w:tabs>
          <w:tab w:val="num" w:pos="5760"/>
        </w:tabs>
        <w:ind w:left="5760" w:hanging="360"/>
      </w:pPr>
      <w:rPr>
        <w:rFonts w:ascii="Courier New" w:hAnsi="Courier New"/>
      </w:rPr>
    </w:lvl>
    <w:lvl w:ilvl="8" w:tplc="8B3627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93C714E">
      <w:start w:val="1"/>
      <w:numFmt w:val="bullet"/>
      <w:lvlText w:val=""/>
      <w:lvlJc w:val="left"/>
      <w:pPr>
        <w:ind w:left="720" w:hanging="360"/>
      </w:pPr>
      <w:rPr>
        <w:rFonts w:ascii="Symbol" w:hAnsi="Symbol"/>
      </w:rPr>
    </w:lvl>
    <w:lvl w:ilvl="1" w:tplc="1BC4AE88">
      <w:start w:val="1"/>
      <w:numFmt w:val="bullet"/>
      <w:lvlText w:val="o"/>
      <w:lvlJc w:val="left"/>
      <w:pPr>
        <w:tabs>
          <w:tab w:val="num" w:pos="1440"/>
        </w:tabs>
        <w:ind w:left="1440" w:hanging="360"/>
      </w:pPr>
      <w:rPr>
        <w:rFonts w:ascii="Courier New" w:hAnsi="Courier New"/>
      </w:rPr>
    </w:lvl>
    <w:lvl w:ilvl="2" w:tplc="224C1252">
      <w:start w:val="1"/>
      <w:numFmt w:val="bullet"/>
      <w:lvlText w:val=""/>
      <w:lvlJc w:val="left"/>
      <w:pPr>
        <w:tabs>
          <w:tab w:val="num" w:pos="2160"/>
        </w:tabs>
        <w:ind w:left="2160" w:hanging="360"/>
      </w:pPr>
      <w:rPr>
        <w:rFonts w:ascii="Wingdings" w:hAnsi="Wingdings"/>
      </w:rPr>
    </w:lvl>
    <w:lvl w:ilvl="3" w:tplc="1902E08E">
      <w:start w:val="1"/>
      <w:numFmt w:val="bullet"/>
      <w:lvlText w:val=""/>
      <w:lvlJc w:val="left"/>
      <w:pPr>
        <w:tabs>
          <w:tab w:val="num" w:pos="2880"/>
        </w:tabs>
        <w:ind w:left="2880" w:hanging="360"/>
      </w:pPr>
      <w:rPr>
        <w:rFonts w:ascii="Symbol" w:hAnsi="Symbol"/>
      </w:rPr>
    </w:lvl>
    <w:lvl w:ilvl="4" w:tplc="4B12602A">
      <w:start w:val="1"/>
      <w:numFmt w:val="bullet"/>
      <w:lvlText w:val="o"/>
      <w:lvlJc w:val="left"/>
      <w:pPr>
        <w:tabs>
          <w:tab w:val="num" w:pos="3600"/>
        </w:tabs>
        <w:ind w:left="3600" w:hanging="360"/>
      </w:pPr>
      <w:rPr>
        <w:rFonts w:ascii="Courier New" w:hAnsi="Courier New"/>
      </w:rPr>
    </w:lvl>
    <w:lvl w:ilvl="5" w:tplc="959C2034">
      <w:start w:val="1"/>
      <w:numFmt w:val="bullet"/>
      <w:lvlText w:val=""/>
      <w:lvlJc w:val="left"/>
      <w:pPr>
        <w:tabs>
          <w:tab w:val="num" w:pos="4320"/>
        </w:tabs>
        <w:ind w:left="4320" w:hanging="360"/>
      </w:pPr>
      <w:rPr>
        <w:rFonts w:ascii="Wingdings" w:hAnsi="Wingdings"/>
      </w:rPr>
    </w:lvl>
    <w:lvl w:ilvl="6" w:tplc="E87A564A">
      <w:start w:val="1"/>
      <w:numFmt w:val="bullet"/>
      <w:lvlText w:val=""/>
      <w:lvlJc w:val="left"/>
      <w:pPr>
        <w:tabs>
          <w:tab w:val="num" w:pos="5040"/>
        </w:tabs>
        <w:ind w:left="5040" w:hanging="360"/>
      </w:pPr>
      <w:rPr>
        <w:rFonts w:ascii="Symbol" w:hAnsi="Symbol"/>
      </w:rPr>
    </w:lvl>
    <w:lvl w:ilvl="7" w:tplc="A93CD0CE">
      <w:start w:val="1"/>
      <w:numFmt w:val="bullet"/>
      <w:lvlText w:val="o"/>
      <w:lvlJc w:val="left"/>
      <w:pPr>
        <w:tabs>
          <w:tab w:val="num" w:pos="5760"/>
        </w:tabs>
        <w:ind w:left="5760" w:hanging="360"/>
      </w:pPr>
      <w:rPr>
        <w:rFonts w:ascii="Courier New" w:hAnsi="Courier New"/>
      </w:rPr>
    </w:lvl>
    <w:lvl w:ilvl="8" w:tplc="2F2033E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2F8CD3A">
      <w:start w:val="1"/>
      <w:numFmt w:val="bullet"/>
      <w:lvlText w:val=""/>
      <w:lvlJc w:val="left"/>
      <w:pPr>
        <w:ind w:left="720" w:hanging="360"/>
      </w:pPr>
      <w:rPr>
        <w:rFonts w:ascii="Symbol" w:hAnsi="Symbol"/>
      </w:rPr>
    </w:lvl>
    <w:lvl w:ilvl="1" w:tplc="A05436E4">
      <w:start w:val="1"/>
      <w:numFmt w:val="bullet"/>
      <w:lvlText w:val="o"/>
      <w:lvlJc w:val="left"/>
      <w:pPr>
        <w:tabs>
          <w:tab w:val="num" w:pos="1440"/>
        </w:tabs>
        <w:ind w:left="1440" w:hanging="360"/>
      </w:pPr>
      <w:rPr>
        <w:rFonts w:ascii="Courier New" w:hAnsi="Courier New"/>
      </w:rPr>
    </w:lvl>
    <w:lvl w:ilvl="2" w:tplc="34203C50">
      <w:start w:val="1"/>
      <w:numFmt w:val="bullet"/>
      <w:lvlText w:val=""/>
      <w:lvlJc w:val="left"/>
      <w:pPr>
        <w:tabs>
          <w:tab w:val="num" w:pos="2160"/>
        </w:tabs>
        <w:ind w:left="2160" w:hanging="360"/>
      </w:pPr>
      <w:rPr>
        <w:rFonts w:ascii="Wingdings" w:hAnsi="Wingdings"/>
      </w:rPr>
    </w:lvl>
    <w:lvl w:ilvl="3" w:tplc="37C60D9E">
      <w:start w:val="1"/>
      <w:numFmt w:val="bullet"/>
      <w:lvlText w:val=""/>
      <w:lvlJc w:val="left"/>
      <w:pPr>
        <w:tabs>
          <w:tab w:val="num" w:pos="2880"/>
        </w:tabs>
        <w:ind w:left="2880" w:hanging="360"/>
      </w:pPr>
      <w:rPr>
        <w:rFonts w:ascii="Symbol" w:hAnsi="Symbol"/>
      </w:rPr>
    </w:lvl>
    <w:lvl w:ilvl="4" w:tplc="A2DAF536">
      <w:start w:val="1"/>
      <w:numFmt w:val="bullet"/>
      <w:lvlText w:val="o"/>
      <w:lvlJc w:val="left"/>
      <w:pPr>
        <w:tabs>
          <w:tab w:val="num" w:pos="3600"/>
        </w:tabs>
        <w:ind w:left="3600" w:hanging="360"/>
      </w:pPr>
      <w:rPr>
        <w:rFonts w:ascii="Courier New" w:hAnsi="Courier New"/>
      </w:rPr>
    </w:lvl>
    <w:lvl w:ilvl="5" w:tplc="E45E8EF4">
      <w:start w:val="1"/>
      <w:numFmt w:val="bullet"/>
      <w:lvlText w:val=""/>
      <w:lvlJc w:val="left"/>
      <w:pPr>
        <w:tabs>
          <w:tab w:val="num" w:pos="4320"/>
        </w:tabs>
        <w:ind w:left="4320" w:hanging="360"/>
      </w:pPr>
      <w:rPr>
        <w:rFonts w:ascii="Wingdings" w:hAnsi="Wingdings"/>
      </w:rPr>
    </w:lvl>
    <w:lvl w:ilvl="6" w:tplc="C1102C32">
      <w:start w:val="1"/>
      <w:numFmt w:val="bullet"/>
      <w:lvlText w:val=""/>
      <w:lvlJc w:val="left"/>
      <w:pPr>
        <w:tabs>
          <w:tab w:val="num" w:pos="5040"/>
        </w:tabs>
        <w:ind w:left="5040" w:hanging="360"/>
      </w:pPr>
      <w:rPr>
        <w:rFonts w:ascii="Symbol" w:hAnsi="Symbol"/>
      </w:rPr>
    </w:lvl>
    <w:lvl w:ilvl="7" w:tplc="D7AA42E4">
      <w:start w:val="1"/>
      <w:numFmt w:val="bullet"/>
      <w:lvlText w:val="o"/>
      <w:lvlJc w:val="left"/>
      <w:pPr>
        <w:tabs>
          <w:tab w:val="num" w:pos="5760"/>
        </w:tabs>
        <w:ind w:left="5760" w:hanging="360"/>
      </w:pPr>
      <w:rPr>
        <w:rFonts w:ascii="Courier New" w:hAnsi="Courier New"/>
      </w:rPr>
    </w:lvl>
    <w:lvl w:ilvl="8" w:tplc="7EDAF31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E04E904A">
      <w:start w:val="1"/>
      <w:numFmt w:val="bullet"/>
      <w:lvlText w:val=""/>
      <w:lvlJc w:val="left"/>
      <w:pPr>
        <w:ind w:left="720" w:hanging="360"/>
      </w:pPr>
      <w:rPr>
        <w:rFonts w:ascii="Symbol" w:hAnsi="Symbol"/>
      </w:rPr>
    </w:lvl>
    <w:lvl w:ilvl="1" w:tplc="051071C6">
      <w:start w:val="1"/>
      <w:numFmt w:val="bullet"/>
      <w:lvlText w:val="o"/>
      <w:lvlJc w:val="left"/>
      <w:pPr>
        <w:tabs>
          <w:tab w:val="num" w:pos="1440"/>
        </w:tabs>
        <w:ind w:left="1440" w:hanging="360"/>
      </w:pPr>
      <w:rPr>
        <w:rFonts w:ascii="Courier New" w:hAnsi="Courier New"/>
      </w:rPr>
    </w:lvl>
    <w:lvl w:ilvl="2" w:tplc="524A5EC8">
      <w:start w:val="1"/>
      <w:numFmt w:val="bullet"/>
      <w:lvlText w:val=""/>
      <w:lvlJc w:val="left"/>
      <w:pPr>
        <w:tabs>
          <w:tab w:val="num" w:pos="2160"/>
        </w:tabs>
        <w:ind w:left="2160" w:hanging="360"/>
      </w:pPr>
      <w:rPr>
        <w:rFonts w:ascii="Wingdings" w:hAnsi="Wingdings"/>
      </w:rPr>
    </w:lvl>
    <w:lvl w:ilvl="3" w:tplc="8042F8FE">
      <w:start w:val="1"/>
      <w:numFmt w:val="bullet"/>
      <w:lvlText w:val=""/>
      <w:lvlJc w:val="left"/>
      <w:pPr>
        <w:tabs>
          <w:tab w:val="num" w:pos="2880"/>
        </w:tabs>
        <w:ind w:left="2880" w:hanging="360"/>
      </w:pPr>
      <w:rPr>
        <w:rFonts w:ascii="Symbol" w:hAnsi="Symbol"/>
      </w:rPr>
    </w:lvl>
    <w:lvl w:ilvl="4" w:tplc="BF165D8C">
      <w:start w:val="1"/>
      <w:numFmt w:val="bullet"/>
      <w:lvlText w:val="o"/>
      <w:lvlJc w:val="left"/>
      <w:pPr>
        <w:tabs>
          <w:tab w:val="num" w:pos="3600"/>
        </w:tabs>
        <w:ind w:left="3600" w:hanging="360"/>
      </w:pPr>
      <w:rPr>
        <w:rFonts w:ascii="Courier New" w:hAnsi="Courier New"/>
      </w:rPr>
    </w:lvl>
    <w:lvl w:ilvl="5" w:tplc="2E4A52C2">
      <w:start w:val="1"/>
      <w:numFmt w:val="bullet"/>
      <w:lvlText w:val=""/>
      <w:lvlJc w:val="left"/>
      <w:pPr>
        <w:tabs>
          <w:tab w:val="num" w:pos="4320"/>
        </w:tabs>
        <w:ind w:left="4320" w:hanging="360"/>
      </w:pPr>
      <w:rPr>
        <w:rFonts w:ascii="Wingdings" w:hAnsi="Wingdings"/>
      </w:rPr>
    </w:lvl>
    <w:lvl w:ilvl="6" w:tplc="4A52AC5A">
      <w:start w:val="1"/>
      <w:numFmt w:val="bullet"/>
      <w:lvlText w:val=""/>
      <w:lvlJc w:val="left"/>
      <w:pPr>
        <w:tabs>
          <w:tab w:val="num" w:pos="5040"/>
        </w:tabs>
        <w:ind w:left="5040" w:hanging="360"/>
      </w:pPr>
      <w:rPr>
        <w:rFonts w:ascii="Symbol" w:hAnsi="Symbol"/>
      </w:rPr>
    </w:lvl>
    <w:lvl w:ilvl="7" w:tplc="954C21F2">
      <w:start w:val="1"/>
      <w:numFmt w:val="bullet"/>
      <w:lvlText w:val="o"/>
      <w:lvlJc w:val="left"/>
      <w:pPr>
        <w:tabs>
          <w:tab w:val="num" w:pos="5760"/>
        </w:tabs>
        <w:ind w:left="5760" w:hanging="360"/>
      </w:pPr>
      <w:rPr>
        <w:rFonts w:ascii="Courier New" w:hAnsi="Courier New"/>
      </w:rPr>
    </w:lvl>
    <w:lvl w:ilvl="8" w:tplc="9266D1A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2042C984">
      <w:start w:val="1"/>
      <w:numFmt w:val="bullet"/>
      <w:lvlText w:val=""/>
      <w:lvlJc w:val="left"/>
      <w:pPr>
        <w:ind w:left="720" w:hanging="360"/>
      </w:pPr>
      <w:rPr>
        <w:rFonts w:ascii="Symbol" w:hAnsi="Symbol"/>
      </w:rPr>
    </w:lvl>
    <w:lvl w:ilvl="1" w:tplc="6EA06972">
      <w:start w:val="1"/>
      <w:numFmt w:val="bullet"/>
      <w:lvlText w:val="o"/>
      <w:lvlJc w:val="left"/>
      <w:pPr>
        <w:tabs>
          <w:tab w:val="num" w:pos="1440"/>
        </w:tabs>
        <w:ind w:left="1440" w:hanging="360"/>
      </w:pPr>
      <w:rPr>
        <w:rFonts w:ascii="Courier New" w:hAnsi="Courier New"/>
      </w:rPr>
    </w:lvl>
    <w:lvl w:ilvl="2" w:tplc="A9C2EFA8">
      <w:start w:val="1"/>
      <w:numFmt w:val="bullet"/>
      <w:lvlText w:val=""/>
      <w:lvlJc w:val="left"/>
      <w:pPr>
        <w:tabs>
          <w:tab w:val="num" w:pos="2160"/>
        </w:tabs>
        <w:ind w:left="2160" w:hanging="360"/>
      </w:pPr>
      <w:rPr>
        <w:rFonts w:ascii="Wingdings" w:hAnsi="Wingdings"/>
      </w:rPr>
    </w:lvl>
    <w:lvl w:ilvl="3" w:tplc="A046471E">
      <w:start w:val="1"/>
      <w:numFmt w:val="bullet"/>
      <w:lvlText w:val=""/>
      <w:lvlJc w:val="left"/>
      <w:pPr>
        <w:tabs>
          <w:tab w:val="num" w:pos="2880"/>
        </w:tabs>
        <w:ind w:left="2880" w:hanging="360"/>
      </w:pPr>
      <w:rPr>
        <w:rFonts w:ascii="Symbol" w:hAnsi="Symbol"/>
      </w:rPr>
    </w:lvl>
    <w:lvl w:ilvl="4" w:tplc="CDE2EDDE">
      <w:start w:val="1"/>
      <w:numFmt w:val="bullet"/>
      <w:lvlText w:val="o"/>
      <w:lvlJc w:val="left"/>
      <w:pPr>
        <w:tabs>
          <w:tab w:val="num" w:pos="3600"/>
        </w:tabs>
        <w:ind w:left="3600" w:hanging="360"/>
      </w:pPr>
      <w:rPr>
        <w:rFonts w:ascii="Courier New" w:hAnsi="Courier New"/>
      </w:rPr>
    </w:lvl>
    <w:lvl w:ilvl="5" w:tplc="E95C0058">
      <w:start w:val="1"/>
      <w:numFmt w:val="bullet"/>
      <w:lvlText w:val=""/>
      <w:lvlJc w:val="left"/>
      <w:pPr>
        <w:tabs>
          <w:tab w:val="num" w:pos="4320"/>
        </w:tabs>
        <w:ind w:left="4320" w:hanging="360"/>
      </w:pPr>
      <w:rPr>
        <w:rFonts w:ascii="Wingdings" w:hAnsi="Wingdings"/>
      </w:rPr>
    </w:lvl>
    <w:lvl w:ilvl="6" w:tplc="B024F0BC">
      <w:start w:val="1"/>
      <w:numFmt w:val="bullet"/>
      <w:lvlText w:val=""/>
      <w:lvlJc w:val="left"/>
      <w:pPr>
        <w:tabs>
          <w:tab w:val="num" w:pos="5040"/>
        </w:tabs>
        <w:ind w:left="5040" w:hanging="360"/>
      </w:pPr>
      <w:rPr>
        <w:rFonts w:ascii="Symbol" w:hAnsi="Symbol"/>
      </w:rPr>
    </w:lvl>
    <w:lvl w:ilvl="7" w:tplc="1242DA22">
      <w:start w:val="1"/>
      <w:numFmt w:val="bullet"/>
      <w:lvlText w:val="o"/>
      <w:lvlJc w:val="left"/>
      <w:pPr>
        <w:tabs>
          <w:tab w:val="num" w:pos="5760"/>
        </w:tabs>
        <w:ind w:left="5760" w:hanging="360"/>
      </w:pPr>
      <w:rPr>
        <w:rFonts w:ascii="Courier New" w:hAnsi="Courier New"/>
      </w:rPr>
    </w:lvl>
    <w:lvl w:ilvl="8" w:tplc="CDC231C0">
      <w:start w:val="1"/>
      <w:numFmt w:val="bullet"/>
      <w:lvlText w:val=""/>
      <w:lvlJc w:val="left"/>
      <w:pPr>
        <w:tabs>
          <w:tab w:val="num" w:pos="6480"/>
        </w:tabs>
        <w:ind w:left="6480" w:hanging="360"/>
      </w:pPr>
      <w:rPr>
        <w:rFonts w:ascii="Wingdings" w:hAnsi="Wingdings"/>
      </w:rPr>
    </w:lvl>
  </w:abstractNum>
  <w:num w:numId="14">
    <w:abstractNumId w:val="13"/>
  </w:num>
  <w:num w:numId="13">
    <w:abstractNumId w:val="12"/>
  </w:num>
  <w:num w:numId="12">
    <w:abstractNumId w:val="11"/>
  </w:num>
  <w:num w:numId="11">
    <w:abstractNumId w:val="10"/>
  </w:num>
  <w:num w:numId="10">
    <w:abstractNumId w:val="9"/>
  </w:num>
  <w:num w:numId="1" w16cid:durableId="311756649">
    <w:abstractNumId w:val="0"/>
  </w:num>
  <w:num w:numId="2" w16cid:durableId="1671254321">
    <w:abstractNumId w:val="1"/>
  </w:num>
  <w:num w:numId="3" w16cid:durableId="633363923">
    <w:abstractNumId w:val="2"/>
  </w:num>
  <w:num w:numId="4" w16cid:durableId="1336573194">
    <w:abstractNumId w:val="3"/>
  </w:num>
  <w:num w:numId="5" w16cid:durableId="919484753">
    <w:abstractNumId w:val="4"/>
  </w:num>
  <w:num w:numId="6" w16cid:durableId="1465654763">
    <w:abstractNumId w:val="5"/>
  </w:num>
  <w:num w:numId="7" w16cid:durableId="921446789">
    <w:abstractNumId w:val="6"/>
  </w:num>
  <w:num w:numId="8" w16cid:durableId="89326523">
    <w:abstractNumId w:val="7"/>
  </w:num>
  <w:num w:numId="9" w16cid:durableId="1151289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TrueTypeFonts/>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9B"/>
    <w:rsid w:val="00195519"/>
    <w:rsid w:val="00594D6F"/>
    <w:rsid w:val="0071757F"/>
    <w:rsid w:val="0078739B"/>
    <w:rsid w:val="008E5888"/>
    <w:rsid w:val="00A53A2A"/>
    <w:rsid w:val="00A8793B"/>
    <w:rsid w:val="00B3776F"/>
    <w:rsid w:val="00B90B0F"/>
    <w:rsid w:val="00BD3C6A"/>
    <w:rsid w:val="00D25B29"/>
    <w:rsid w:val="00D647A5"/>
    <w:rsid w:val="0BBC8643"/>
    <w:rsid w:val="1F6BF9A9"/>
    <w:rsid w:val="227E56FC"/>
    <w:rsid w:val="3930B397"/>
    <w:rsid w:val="4C2AD7E8"/>
    <w:rsid w:val="7E53F1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3A8DC8"/>
  <w15:docId w15:val="{6CFBB86B-C3D3-4303-B888-67B36349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Times New Roman" w:hAnsi="Times New Roman"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Times New Roman" w:hAnsi="Times New Roman"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Times New Roman" w:hAnsi="Times New Roman"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Times New Roman" w:hAnsi="Times New Roman" w:eastAsia="Times New Roman" w:cs="Times New Roman"/>
      <w:i/>
      <w:iCs/>
      <w:color w:val="2F5496"/>
    </w:rPr>
  </w:style>
  <w:style w:type="character" w:styleId="Heading5Char" w:customStyle="1">
    <w:name w:val="Heading 5 Char"/>
    <w:basedOn w:val="DefaultParagraphFont"/>
    <w:link w:val="Heading5"/>
    <w:uiPriority w:val="9"/>
    <w:rsid w:val="00506D7A"/>
    <w:rPr>
      <w:rFonts w:ascii="Times New Roman" w:hAnsi="Times New Roman" w:eastAsia="Times New Roman" w:cs="Times New Roman"/>
      <w:color w:val="2F5496"/>
    </w:rPr>
  </w:style>
  <w:style w:type="character" w:styleId="Heading6Char" w:customStyle="1">
    <w:name w:val="Heading 6 Char"/>
    <w:basedOn w:val="DefaultParagraphFont"/>
    <w:link w:val="Heading6"/>
    <w:uiPriority w:val="9"/>
    <w:rsid w:val="00506D7A"/>
    <w:rPr>
      <w:rFonts w:ascii="Times New Roman" w:hAnsi="Times New Roman" w:eastAsia="Times New Roman" w:cs="Times New Roman"/>
      <w:color w:val="1F3763"/>
    </w:rPr>
  </w:style>
  <w:style w:type="paragraph" w:styleId="documentfontsize" w:customStyle="1">
    <w:name w:val="document_fontsize"/>
    <w:basedOn w:val="Normal"/>
    <w:rPr>
      <w:sz w:val="20"/>
      <w:szCs w:val="20"/>
    </w:rPr>
  </w:style>
  <w:style w:type="character" w:styleId="documentleftcell" w:customStyle="1">
    <w:name w:val="documentleftcell"/>
    <w:basedOn w:val="DefaultParagraphFont"/>
  </w:style>
  <w:style w:type="character" w:styleId="divdocumentleft-box" w:customStyle="1">
    <w:name w:val="div_document_left-box"/>
    <w:basedOn w:val="DefaultParagraphFont"/>
  </w:style>
  <w:style w:type="paragraph" w:styleId="documentleft-boxsectionnth-child1" w:customStyle="1">
    <w:name w:val="document_left-box_section_nth-child(1)"/>
    <w:basedOn w:val="Normal"/>
  </w:style>
  <w:style w:type="paragraph" w:styleId="documentleft-boxparagraph" w:customStyle="1">
    <w:name w:val="document_left-box_paragraph"/>
    <w:basedOn w:val="Normal"/>
  </w:style>
  <w:style w:type="paragraph" w:styleId="documentname" w:customStyle="1">
    <w:name w:val="document_name"/>
    <w:basedOn w:val="Normal"/>
    <w:pPr>
      <w:pBdr>
        <w:bottom w:val="none" w:color="auto" w:sz="0" w:space="10"/>
      </w:pBdr>
      <w:spacing w:line="680" w:lineRule="atLeast"/>
    </w:pPr>
    <w:rPr>
      <w:b/>
      <w:bCs/>
      <w:caps/>
      <w:color w:val="027D89"/>
      <w:spacing w:val="18"/>
      <w:sz w:val="72"/>
      <w:szCs w:val="72"/>
    </w:rPr>
  </w:style>
  <w:style w:type="character" w:styleId="span" w:customStyle="1">
    <w:name w:val="span"/>
    <w:basedOn w:val="DefaultParagraphFont"/>
    <w:rPr>
      <w:bdr w:val="none" w:color="auto" w:sz="0" w:space="0"/>
      <w:vertAlign w:val="baseline"/>
    </w:rPr>
  </w:style>
  <w:style w:type="paragraph" w:styleId="documentemptyborderdiv" w:customStyle="1">
    <w:name w:val="document_emptyborderdiv"/>
    <w:basedOn w:val="Normal"/>
    <w:pPr>
      <w:pBdr>
        <w:top w:val="single" w:color="2C5A77" w:sz="8" w:space="0"/>
      </w:pBdr>
      <w:spacing w:line="20" w:lineRule="atLeast"/>
    </w:pPr>
    <w:rPr>
      <w:sz w:val="2"/>
      <w:szCs w:val="2"/>
    </w:rPr>
  </w:style>
  <w:style w:type="paragraph" w:styleId="documentsection" w:customStyle="1">
    <w:name w:val="document_section"/>
    <w:basedOn w:val="Normal"/>
  </w:style>
  <w:style w:type="paragraph" w:styleId="documentheading" w:customStyle="1">
    <w:name w:val="document_heading"/>
    <w:basedOn w:val="Normal"/>
    <w:pPr>
      <w:spacing w:line="340" w:lineRule="atLeast"/>
    </w:pPr>
    <w:rPr>
      <w:sz w:val="28"/>
      <w:szCs w:val="28"/>
    </w:rPr>
  </w:style>
  <w:style w:type="paragraph" w:styleId="documentleft-boxsectiontitle" w:customStyle="1">
    <w:name w:val="document_left-box_sectiontitle"/>
    <w:basedOn w:val="Normal"/>
  </w:style>
  <w:style w:type="paragraph" w:styleId="documentleft-boxsinglecolumn" w:customStyle="1">
    <w:name w:val="document_left-box_singlecolumn"/>
    <w:basedOn w:val="Normal"/>
  </w:style>
  <w:style w:type="paragraph" w:styleId="p" w:customStyle="1">
    <w:name w:val="p"/>
    <w:basedOn w:val="Normal"/>
  </w:style>
  <w:style w:type="paragraph" w:styleId="documentleft-boxpaddedline" w:customStyle="1">
    <w:name w:val="document_left-box_paddedline"/>
    <w:basedOn w:val="Normal"/>
    <w:rPr>
      <w:color w:val="000000"/>
    </w:rPr>
  </w:style>
  <w:style w:type="character" w:styleId="documentjobdates" w:customStyle="1">
    <w:name w:val="document_jobdates"/>
    <w:basedOn w:val="DefaultParagraphFont"/>
    <w:rPr>
      <w:rFonts w:ascii="Saira Medium" w:hAnsi="Saira Medium" w:eastAsia="Saira Medium" w:cs="Saira Medium"/>
      <w:b w:val="0"/>
      <w:bCs w:val="0"/>
      <w:sz w:val="20"/>
      <w:szCs w:val="20"/>
    </w:rPr>
  </w:style>
  <w:style w:type="character" w:styleId="documentcompanyname" w:customStyle="1">
    <w:name w:val="document_companyname"/>
    <w:basedOn w:val="DefaultParagraphFont"/>
    <w:rPr>
      <w:rFonts w:ascii="Saira Medium" w:hAnsi="Saira Medium" w:eastAsia="Saira Medium" w:cs="Saira Medium"/>
      <w:b w:val="0"/>
      <w:bCs w:val="0"/>
    </w:rPr>
  </w:style>
  <w:style w:type="character" w:styleId="documenteducationjobcity" w:customStyle="1">
    <w:name w:val="document_education_jobcity"/>
    <w:basedOn w:val="DefaultParagraphFont"/>
    <w:rPr>
      <w:b w:val="0"/>
      <w:bCs w:val="0"/>
    </w:rPr>
  </w:style>
  <w:style w:type="character" w:styleId="educationjoblocation" w:customStyle="1">
    <w:name w:val="education_joblocation"/>
    <w:basedOn w:val="DefaultParagraphFont"/>
    <w:rPr>
      <w:b w:val="0"/>
      <w:bCs w:val="0"/>
    </w:rPr>
  </w:style>
  <w:style w:type="paragraph" w:styleId="divdocumentulli" w:customStyle="1">
    <w:name w:val="div_document_ul_li"/>
    <w:basedOn w:val="Normal"/>
    <w:pPr>
      <w:pBdr>
        <w:left w:val="none" w:color="auto" w:sz="0" w:space="2"/>
      </w:pBdr>
    </w:pPr>
  </w:style>
  <w:style w:type="character" w:styleId="documenttxtBold" w:customStyle="1">
    <w:name w:val="document_txtBold"/>
    <w:basedOn w:val="DefaultParagraphFont"/>
    <w:rPr>
      <w:b/>
      <w:bCs/>
    </w:rPr>
  </w:style>
  <w:style w:type="character" w:styleId="documentjobcity" w:customStyle="1">
    <w:name w:val="document_jobcity"/>
    <w:basedOn w:val="DefaultParagraphFont"/>
    <w:rPr>
      <w:b w:val="0"/>
      <w:bCs w:val="0"/>
    </w:rPr>
  </w:style>
  <w:style w:type="character" w:styleId="documentleft-boxlangSecparagraph" w:customStyle="1">
    <w:name w:val="document_left-box_langSec_paragraph"/>
    <w:basedOn w:val="DefaultParagraphFont"/>
  </w:style>
  <w:style w:type="paragraph" w:styleId="documentlangSecparagraphfield" w:customStyle="1">
    <w:name w:val="document_langSec_paragraph_field"/>
    <w:basedOn w:val="Normal"/>
  </w:style>
  <w:style w:type="character" w:styleId="documentlangSecfieldany" w:customStyle="1">
    <w:name w:val="document_langSec_field_any"/>
    <w:basedOn w:val="DefaultParagraphFont"/>
  </w:style>
  <w:style w:type="character" w:styleId="documenthide-colonlang-colon" w:customStyle="1">
    <w:name w:val="document_hide-colon_lang-colon"/>
    <w:basedOn w:val="DefaultParagraphFont"/>
    <w:rPr>
      <w:vanish/>
    </w:rPr>
  </w:style>
  <w:style w:type="paragraph" w:styleId="documentratingBar" w:customStyle="1">
    <w:name w:val="document_ratingBar"/>
    <w:basedOn w:val="Normal"/>
    <w:pPr>
      <w:spacing w:line="80" w:lineRule="atLeast"/>
    </w:pPr>
  </w:style>
  <w:style w:type="character" w:styleId="documentratingBarCharacter" w:customStyle="1">
    <w:name w:val="document_ratingBar Character"/>
    <w:basedOn w:val="DefaultParagraphFont"/>
  </w:style>
  <w:style w:type="table" w:styleId="documentleft-boxlangSeclnggparatable" w:customStyle="1">
    <w:name w:val="document_left-box_langSec_lnggparatable"/>
    <w:basedOn w:val="TableNormal"/>
    <w:tblPr/>
  </w:style>
  <w:style w:type="paragraph" w:styleId="divdocumentleft-boxParagraph" w:customStyle="1">
    <w:name w:val="div_document_left-box Paragraph"/>
    <w:basedOn w:val="Normal"/>
    <w:pPr>
      <w:pBdr>
        <w:left w:val="none" w:color="auto" w:sz="0" w:space="8"/>
        <w:right w:val="none" w:color="auto" w:sz="0" w:space="6"/>
      </w:pBdr>
      <w:textAlignment w:val="top"/>
    </w:pPr>
  </w:style>
  <w:style w:type="table" w:styleId="divdocumentleft-table" w:customStyle="1">
    <w:name w:val="div_document_left-table"/>
    <w:basedOn w:val="TableNormal"/>
    <w:tblPr/>
  </w:style>
  <w:style w:type="character" w:styleId="documentdocumentrightcell" w:customStyle="1">
    <w:name w:val="document_documentrightcell"/>
    <w:basedOn w:val="DefaultParagraphFont"/>
    <w:rPr>
      <w:shd w:val="clear" w:color="auto" w:fill="027D89"/>
    </w:rPr>
  </w:style>
  <w:style w:type="paragraph" w:styleId="divdocumentright-box" w:customStyle="1">
    <w:name w:val="div_document_right-box"/>
    <w:basedOn w:val="Normal"/>
    <w:pPr>
      <w:pBdr>
        <w:left w:val="none" w:color="auto" w:sz="0" w:space="25"/>
        <w:right w:val="none" w:color="auto" w:sz="0" w:space="25"/>
      </w:pBdr>
      <w:shd w:val="clear" w:color="auto" w:fill="027D89"/>
    </w:pPr>
    <w:rPr>
      <w:color w:val="FFFFFF"/>
      <w:shd w:val="clear" w:color="auto" w:fill="027D89"/>
    </w:rPr>
  </w:style>
  <w:style w:type="paragraph" w:styleId="documentright-boxsectionnth-child1" w:customStyle="1">
    <w:name w:val="document_right-box_section_nth-child(1)"/>
    <w:basedOn w:val="Normal"/>
  </w:style>
  <w:style w:type="paragraph" w:styleId="documentright-boxsectionnth-child1paragraph" w:customStyle="1">
    <w:name w:val="document_right-box_section_nth-child(1)_paragraph"/>
    <w:basedOn w:val="Normal"/>
  </w:style>
  <w:style w:type="paragraph" w:styleId="div" w:customStyle="1">
    <w:name w:val="div"/>
    <w:basedOn w:val="Normal"/>
  </w:style>
  <w:style w:type="character" w:styleId="adrsfirstcell" w:customStyle="1">
    <w:name w:val="adrsfirstcell"/>
    <w:basedOn w:val="DefaultParagraphFont"/>
  </w:style>
  <w:style w:type="character" w:styleId="adrssecondcell" w:customStyle="1">
    <w:name w:val="adrssecondcell"/>
    <w:basedOn w:val="DefaultParagraphFont"/>
  </w:style>
  <w:style w:type="character" w:styleId="divCharacter" w:customStyle="1">
    <w:name w:val="div Character"/>
    <w:basedOn w:val="DefaultParagraphFont"/>
    <w:rPr>
      <w:bdr w:val="none" w:color="auto" w:sz="0" w:space="0"/>
      <w:vertAlign w:val="baseline"/>
    </w:rPr>
  </w:style>
  <w:style w:type="character" w:styleId="addressrownth-last-child1div" w:customStyle="1">
    <w:name w:val="addressrow_nth-last-child(1) &gt; div"/>
    <w:basedOn w:val="DefaultParagraphFont"/>
  </w:style>
  <w:style w:type="table" w:styleId="addresstable" w:customStyle="1">
    <w:name w:val="addresstable"/>
    <w:basedOn w:val="TableNormal"/>
    <w:tblPr/>
  </w:style>
  <w:style w:type="paragraph" w:styleId="documentright-boxsectionnth-last-of-type1" w:customStyle="1">
    <w:name w:val="document_right-box_section_nth-last-of-type(1)"/>
    <w:basedOn w:val="Normal"/>
  </w:style>
  <w:style w:type="paragraph" w:styleId="documentright-boxheading" w:customStyle="1">
    <w:name w:val="document_right-box_heading"/>
    <w:basedOn w:val="Normal"/>
  </w:style>
  <w:style w:type="paragraph" w:styleId="documentright-boxsectiontitle" w:customStyle="1">
    <w:name w:val="document_right-box_sectiontitle"/>
    <w:basedOn w:val="Normal"/>
    <w:pPr>
      <w:pBdr>
        <w:left w:val="none" w:color="auto" w:sz="0" w:space="25"/>
      </w:pBdr>
    </w:pPr>
    <w:rPr>
      <w:color w:val="FFFFFF"/>
    </w:rPr>
  </w:style>
  <w:style w:type="character" w:styleId="documentright-boxsectiontitleCharacter" w:customStyle="1">
    <w:name w:val="document_right-box_sectiontitle Character"/>
    <w:basedOn w:val="DefaultParagraphFont"/>
    <w:rPr>
      <w:color w:val="FFFFFF"/>
    </w:rPr>
  </w:style>
  <w:style w:type="paragraph" w:styleId="hiltParaWrapper" w:customStyle="1">
    <w:name w:val="hiltParaWrapper"/>
    <w:basedOn w:val="Normal"/>
  </w:style>
  <w:style w:type="paragraph" w:styleId="documentright-boxsectionnotSECTIONCNTCfirstparagraph" w:customStyle="1">
    <w:name w:val="document_right-box_section_not(.SECTION_CNTC)_firstparagraph"/>
    <w:basedOn w:val="Normal"/>
  </w:style>
  <w:style w:type="paragraph" w:styleId="documentparentContainerright-boxsinglecolumn" w:customStyle="1">
    <w:name w:val="document_parentContainer_right-box_singlecolumn"/>
    <w:basedOn w:val="Normal"/>
  </w:style>
  <w:style w:type="paragraph" w:styleId="documentpaddedline" w:customStyle="1">
    <w:name w:val="document_paddedline"/>
    <w:basedOn w:val="Normal"/>
  </w:style>
  <w:style w:type="table" w:styleId="documentparentContainer" w:customStyle="1">
    <w:name w:val="document_parent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Athish Thayalan</dc:title>
  <lastModifiedBy>Athish Thayalan</lastModifiedBy>
  <revision>17</revision>
  <dcterms:created xsi:type="dcterms:W3CDTF">2023-10-22T15:15:00.0000000Z</dcterms:created>
  <dcterms:modified xsi:type="dcterms:W3CDTF">2024-02-06T12:29:44.8237325Z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ed5a8104-cf5d-468f-b854-e765f72fd3da</vt:lpwstr>
  </property>
  <property fmtid="{D5CDD505-2E9C-101B-9397-08002B2CF9AE}" pid="3" name="x1ye=0">
    <vt:lpwstr>oIoAAB+LCAAAAAAABAAUmrVy61AURT9IhZhKMTNGnZiZ9fXPr0jhTEZj33vO3mt5wvMogwgYg7MYiVC/H4L5vSZEDkFYGKc4A4hUTnRKJV/TpX3vP4j8TgCIX+z66zSSfEU5fkO8nKm9aKaYBj5VbbQEdteDNevGvIS4AClFI+r6tXfH2mgYY1+RiejrS6O9VWuba4pw7Y7Eq7WdlHr5gJflrsAE9FfIqGV7KwLiT1JjasVoc7X3Gitrfor//L/</vt:lpwstr>
  </property>
  <property fmtid="{D5CDD505-2E9C-101B-9397-08002B2CF9AE}" pid="4" name="x1ye=1">
    <vt:lpwstr>esJeXftsPsCA/olgyxIZAEPrRw9lg6KkF34DxFHScXoLC2HGWPBnTw6X9o8QYav8oqk082dqlN9btdQU1iK5V+ji1YoYsadx5ZUeDzMdMMdDd2Gjrcqryd/6b2MAnJUNTMA0SbGuQqkSP4q74HOCNkIeXViV21UwQL6urwyA75Nkcn8iuynEqWroy6wRh2I+rqG3dRGzBSc/3oO9DvX59OcaUUEi1Sqgla+8Mi42Z3jJgDzFZSj58sBQQ5Mnb7A</vt:lpwstr>
  </property>
  <property fmtid="{D5CDD505-2E9C-101B-9397-08002B2CF9AE}" pid="5" name="x1ye=10">
    <vt:lpwstr>DZX8QfdDM2TAFhkv2IIWo7j2C464UB5pWqddMjmooOvjqmTlX+PBgQO7hDRTaILwfUEmrxXuUw84sZIAB5EbX6sAgV0TJHF6FWk5kWq7ZUZBd4KfiVPSDN2WzBrEhpmB7TcunAlwPsp8BkIi5wTxyApT6PNi87D8YU+9GllC6DmyILCBVG3kuhrDzUvbf3BoJQQCDJ3KpoqPN2Sd1FPdwjN9IUPcy3Fj+LFWITDXCep2Txn/ttMYSoCW91z+HjP</vt:lpwstr>
  </property>
  <property fmtid="{D5CDD505-2E9C-101B-9397-08002B2CF9AE}" pid="6" name="x1ye=100">
    <vt:lpwstr>vFq4o0yt/d2doeL7HCgp/EG/Hs/kVqSu/vMAk7dNH62NSZvROFLR+ynjocPbzGkaWoKbFqd/rw7b3MhBx1vQFF2mEMGpXQkqVuQi1YV/PM1f2C+3ZrHqTnpMMm47af2sOhbJL/lkRwA9oxxWqkYk57hBZ2o7r9M+XnLzmSBB6N8CTZUD0UEsutfAu2D4BoB+iXX1j0h6UivUWBZ82S/WoGL96Vg3erVeFwhhILNqfdliVXq3d/VXnXedhoHJbXi</vt:lpwstr>
  </property>
  <property fmtid="{D5CDD505-2E9C-101B-9397-08002B2CF9AE}" pid="7" name="x1ye=101">
    <vt:lpwstr>WYeV6oqWx2Sk+n9g+TtOp2mE1blbWu5GIWx+pKbMBxFmG8JeVQYuNngxDFIt0koZA9vP0UDpDmZdAp2oDRwp6cAke5IobKS80xjzPemAh3rzMqyoQGbnaYRQVWA8M7ec4Vu2b0jZ4HyALI6bXM4rIxvAbuitcd9SilHKSG2zQXc6PV6VcTiw9qlRWbLGrR6xWoh+l++XUWXKfLYI79SLckfZFKM0VWQNuHXntaHXlrx8CvyTmBLcz5PlOXMq1Qr</vt:lpwstr>
  </property>
  <property fmtid="{D5CDD505-2E9C-101B-9397-08002B2CF9AE}" pid="8" name="x1ye=102">
    <vt:lpwstr>PpzHBCCE7MVWjwBrKSnnHdYWkXWMkBta6Mz3n5sNvpBfPjBIof6tesTO4k1rAk6/VNCKrjxs/3jYFEHx832m/7UUFFwjL+1IGB/aQ7QjSgmSQcpZ9cxlFc2quHpNi3OvoQGXeiZd0yoTiFDg9TTUh02T/unlHouQRJCXuyPMqIt2h7NvLxtuu8BRFPCk9H6oTx6yvdwo4Z6EqOvXZDnIvsFiBd4xayKKKqcLpUjfvOQX1315t/I17BYUbfz/Vso</vt:lpwstr>
  </property>
  <property fmtid="{D5CDD505-2E9C-101B-9397-08002B2CF9AE}" pid="9" name="x1ye=103">
    <vt:lpwstr>gl4Zc5EiSV+3KVp8EyTsL5XdKgHs31kRfW3+a3F5BE77wmIBuCGcT6fbtV6aK1fyLslRL+nWzPCQCO71eD+o3/cxJTVBACVnxyLaa8bjuNO4672pBW+sQIUfg7n0kuD+M15pSWU2Gf9lUoohieNyjOwlKK5PGK9jtq3jl1ubiS3tFzP+125jTIt1qR+JTe8JPKEbHxhTyP8+NcLmhfFTiZnBmY9uugdykFSeirbkx0my8mvnio4eXuXMNpCvcHZ</vt:lpwstr>
  </property>
  <property fmtid="{D5CDD505-2E9C-101B-9397-08002B2CF9AE}" pid="10" name="x1ye=104">
    <vt:lpwstr>1xTwXwmO7U4TzereEYPlAKPgXXMDfiX4dfmNRYJPc5k0GJN0pOHCMnzRGKDLavPPoxeaRsmdvKyr+47bCFmkeRZ1xP/kc3DHDQwGX3rWeiWYgiqjdFFDSwcjigh1rAsns3fB013/q1Jpkfs3u08dHxl5G5UswFam/rgGfbdLf3nflL/oTtUmzOWmGB4SK/2Rtv5IvZO7gb2EbHCt9hPwuIQYnOQYhJwRveWGflxxt6ixEjUmdOHgIUoPIttG6Qa</vt:lpwstr>
  </property>
  <property fmtid="{D5CDD505-2E9C-101B-9397-08002B2CF9AE}" pid="11" name="x1ye=105">
    <vt:lpwstr>y/GuMw6dD7UHMyrrk/dw4KrEli3CyAfGIo58kZUgb16wvJx4PxP7gPnLeNQZD3jAt9ocAJ3okCa62vrCyf9aWkBDEXlFYA/9OqncSZw345zPAuJsABP5l8nOm8E0g1nU/AQFBoYJOnudQL5BeXnfpe5iREJv20HKeBGmyyYnAwS9H7PuvrOJU7qNZGSCGMCdA8ErCbElnVs5vuWi47+4udpuDvkZ6fRDPJeaei2PFsGstxti+aXJfJMuOVw3NeG</vt:lpwstr>
  </property>
  <property fmtid="{D5CDD505-2E9C-101B-9397-08002B2CF9AE}" pid="12" name="x1ye=106">
    <vt:lpwstr>UXNcN3sj743DVM7f7lsWeBqHgRYSPytosEbWksSUR0Qlg/O/YuuF35iHtiWVReUgAjlobBiybeAbx22ureHKVTJyyLfhV+55NSR/oBij7TvDmvTyCERiQTuAtU5m62nuHQmVYzlxQ/SfPtSA4YqS02C8AqMgJU1KV8OP00/RpM2Pjq3itdh6ONGZIPZxtB1B6QvxNXVzuf2+AagnGu55qqtaE2XIWpye+SknW968ubRarKjtOluaA1CHiL4CWhs</vt:lpwstr>
  </property>
  <property fmtid="{D5CDD505-2E9C-101B-9397-08002B2CF9AE}" pid="13" name="x1ye=107">
    <vt:lpwstr>qBaozKvKLPcgpvqHCAKD4cVaGG9nygNagyBYEMHJ0jYDfSPHmVsJeN4a1DZP2nRTh3jt3Dt4AC8GyVab6plcDf0RhQlWlpgLj7WEXXPxQPf9I1Xbnp+P8OZeaZpVUeccHSDfY71J4ANVUr9HRLKRSgco9EbwPXRnGQr88Nuda8xEIy2fa5vi7LZocvLp3NwGaljQvwkla6AZSyUP2FxD/C298XYArOCp9U2dgy34m8+oT7NeXn44FlFSYWJGH/H</vt:lpwstr>
  </property>
  <property fmtid="{D5CDD505-2E9C-101B-9397-08002B2CF9AE}" pid="14" name="x1ye=108">
    <vt:lpwstr>e7um4Low8qu4JMBN5n5+4F4bu6Lpa1C49imok+9VX09wHGM+GMXwfhEmNh065KnQlw/ufhBRjsGGJ46inKMZmIUBlyXT/EW+RQvuGSEtID4ZO49k8ZmIJ2T6CI0GWkHALM7LSdmcoZ2m3Yvxii6BiWxr5xrMw8SPw4KLQ3lWAAJKmghMH8ImfFx83/3FjSUr56BmnrkwPVEsSnnKTYe9ZeIVd3W+ZENUEUDApYgy+gafEeoOhgwLASctrE96jzG</vt:lpwstr>
  </property>
  <property fmtid="{D5CDD505-2E9C-101B-9397-08002B2CF9AE}" pid="15" name="x1ye=109">
    <vt:lpwstr>U2gTKNm8OLEfgGRd/f471x9fouWnZ47q+FSfOx/xN1FJt8PA8CO9UV9zbY0iRvvCsfZ0rws8S1m9ihx9NpYJT4k/fhmOVAl4qGEpjR0ZSsCmsGC1BPawzUFWZBx7kR6f26ckoCF1e0C/CYuFu/LMqjhcn+/0yAYV3ucdzvQV38NPjzZ4+StMJn1r6SPkCrkLzA4wQQp1n1rDfoePkj+T2h4oEMotqR0Q26J7bstbQ/hMkBOF8t3JWjaIj2LLdSe</vt:lpwstr>
  </property>
  <property fmtid="{D5CDD505-2E9C-101B-9397-08002B2CF9AE}" pid="16" name="x1ye=11">
    <vt:lpwstr>H0Tvo5CuvHvKQwiIR+tcUV7SaPGzlqkEk69z0M2YMr9M6SQzqvfPpnhtrIvhBO8EFeb5n3QqZmJeHPoa5PRO/adtn4DWOQ+aEZYy2m/MbaxIDYpAa/o5qFLOEcVa2IokhFllboszazY2VdevRWXTN4VxYZK8z69NKGu74EZ50pTlKK2bXkD4dToIAQLmk6ZRBJAY6D6449ET3kK803CLEEnXMp+Eeu4wW5pF/phk0oBxmID+ukeD3v5A31KNDP4</vt:lpwstr>
  </property>
  <property fmtid="{D5CDD505-2E9C-101B-9397-08002B2CF9AE}" pid="17" name="x1ye=110">
    <vt:lpwstr>/Zxp1Bf4eci7bcydpmcZzFg8SFZD8G2RA3Hc0r286WveJAON7KmrXSciyQCIqaMpncEG2isUW61c7is7OOgHTD9asW2H/BrBswaTxBgYDK63EAxtWrnVIAacz+HtXdz8iLqsnqzuA5OiJd5XR34O2T/iwrHcUju0nZOn9FDc3qysybmP+wy8xEQOZsCgw9oGyAXlssSW6LtwRYO4Ti9ZexTBKV+vczwS01A7GW++cgUxvhYqdcoBKPnDRihUzQj</vt:lpwstr>
  </property>
  <property fmtid="{D5CDD505-2E9C-101B-9397-08002B2CF9AE}" pid="18" name="x1ye=111">
    <vt:lpwstr>54Qkh0y3gvLrAwXRjL8PcPCb61cDx7UpKwc91/Ec3Y0Vve1JU2Ibr4fvPS3EysYFnE2PZC2m4w2ezckgklLDy8zKoSgffihiCGVCZka25cMuVhcq8dSO1/HP4GedlzscRDAYXo3Df0TgPpnroNsFb8PBo3W78uDVoN+UxQAhvK1G7t6PhJTcQSH6MNTPrlgN9cdLIccpkP1Oj7A9Eza9fvfmzVmqBv0aMTSghIajrAgsDsbOGOhzxfuXz9pYcSf</vt:lpwstr>
  </property>
  <property fmtid="{D5CDD505-2E9C-101B-9397-08002B2CF9AE}" pid="19" name="x1ye=112">
    <vt:lpwstr>OeWqNxCdmrzYVZ3aVzk8qMmh6mXEts/jkPQG+U0X0eUetJ0yY+lKSqoAMrKRfb7e4SqboU2qU/6w+UkJweIKlzaOizNGTcFl31C/RjR4GrRcNDOoCV8quFRs6xW5PvayllPFh0J+s1NdrqG8v1nsRyxcnlD/Nb2ZOdgCB2o6X7UZc5HKnWbPtMncr1y5QTPk4j2xVhxikK+6Q6mCoFq3wSdMo+Bp3rUaKsfyHqH1fIkzUbGI0bcwjy7iq2DqY47</vt:lpwstr>
  </property>
  <property fmtid="{D5CDD505-2E9C-101B-9397-08002B2CF9AE}" pid="20" name="x1ye=113">
    <vt:lpwstr>OwRSJk7yTKs1PSsWahUcKDS4J9O22mhNjY0JqGKL8k3UbAB2RZuiZJ0bqYkcq4zRh1ysIvlIQB2cFoziz5MjFtJKM0jlqekCU4yu9pYPK1x344E+HyfgDsEcajNw0SecwAkExRKDUG1lsrsx2jh/Aza06ox6EZRu7oSOhkH/y95DjbLqI6ZJJgGtIUIgpmYcqUjFUl7uQqUaQX39bVbhqsAEKXfxMRXxHTQj4hjhnBqiWkLLZqVQ4o5KjtG5uS1</vt:lpwstr>
  </property>
  <property fmtid="{D5CDD505-2E9C-101B-9397-08002B2CF9AE}" pid="21" name="x1ye=114">
    <vt:lpwstr>yVP6XkYQBPYTaR3yS1vjPNQqfzM+bNKogJ8Kx27DNgLfYvQTNUbuzToC+xxusQ3BXN5RRg4p99NbzBCASUAs+/1dVCb3eHpDZ9jpCkVRduaNL039O0F1gO5tLpkmhKalCaukg7Mf0WJauNF1hW0NoMxMXJQtwNC88fLaqmtvGRT2gW2WBGn/qklt/DcMJZk16Q5bPzugan+bve5SjVXRT1eqBkWOOlc1g08+YbiVmXQzhy9rLLBMYjYAmuR2SKs</vt:lpwstr>
  </property>
  <property fmtid="{D5CDD505-2E9C-101B-9397-08002B2CF9AE}" pid="22" name="x1ye=115">
    <vt:lpwstr>7AjI+gDnKO4a9KwixLyxMLXINd5iJAyFEvAYQlZH0HFvH+/9DI+plGInWrHBEFwQ6s/9DKuIOTrGSyseiYIMoppAA2HZtiWwyyTIZ14677ktu/GUhJ7B8dLy0eaq+OsmbDgq98vAy8xHfF9MeVa90puZXFQsDSy1JQRbMTv5hYSz4OAJfbFrASv1GztNXIh3Iw4k3t4Ucvgj8dSaQZ3LY3CgVQwnPjaLkCCu4ylwtfxNumTejXg0fvqvOOLtnxM</vt:lpwstr>
  </property>
  <property fmtid="{D5CDD505-2E9C-101B-9397-08002B2CF9AE}" pid="23" name="x1ye=116">
    <vt:lpwstr>q4MTlw0GcNYVbcXsz901l1uf/27DFj9L+M1sK/N6BdrU4pEUqoRy99i/Zs1kX/UK7OILPCzlFC8HTmyi7lsNXYjNkyx97hj7WzlbQMEfpLIXt8zzXbAG3b5Lb/gOTkTnSby483eyr8i8LKvpQm20EwNN44szWQkqa/uQn6t84/K7lkIA70J0Hk+hK8DPBz2aO6TtE37t033E0LIQ3CXVecoWBwnzX7FoGn6YVKbuwLGo5ir9hLeR3ajazCURFoa</vt:lpwstr>
  </property>
  <property fmtid="{D5CDD505-2E9C-101B-9397-08002B2CF9AE}" pid="24" name="x1ye=117">
    <vt:lpwstr>QFb8ZrmfES9RaxDTMmSqqrA4iajOJrY3g61FGKnKwtdWEc7B/v/bPJHVEgnlsQR+X/7ur8hkua0GXGEPSieolqeRNpQoT+xzHesga9h3ruBI9jiuKNnZt2xU8CYhpfO1JJt1MaodAUL1X+7eUuW//7p9Rfe44/JDeD7PQjn0qOlT98hmvojkA5PYZ4FfvWrD4N1yS+KsV5ojWVxiiqODNQBm0X5XOsHxOiYvUvOdjwEt4YJ4lFJvC6uvpwrzmz6</vt:lpwstr>
  </property>
  <property fmtid="{D5CDD505-2E9C-101B-9397-08002B2CF9AE}" pid="25" name="x1ye=118">
    <vt:lpwstr>uJdGesGxETAYMSXc0CG5B8u5scbjLmVd7y81/KYWs/w9plZMM0TEY1k4/FCnXno6gGiCBTHx7CO9OcHKqrRvlIHgen4zsiTrWD6wp9VBylSgNQX4q3E9m6vBCJ28NDAZx8Xtc4nhPbMZqMyIfDqfSE5FRju1//+1bd0pckyc9+Mle5jTM0DsjpfSPLR+bCU5Cjbk9dtQIOLvvm7C2U+hAUpFMKDgj3DuxOw6VJ8Ti6QG5kVClr3zb/gLn95KQUP</vt:lpwstr>
  </property>
  <property fmtid="{D5CDD505-2E9C-101B-9397-08002B2CF9AE}" pid="26" name="x1ye=119">
    <vt:lpwstr>ODVs41VEZ0bYa/+egdZw5yrG68AimnXVs83IJ/wtm/XRZ24fRFv3mUXbcJTazcKCTWxf9Si+WK53c2g8tIjmsdsJfVopqfZqKmQnoF7cpqiHL1EN7AKm2KmRpuhV12fzxcKbErcuNyQWgAmCXTMF9/7XoAEDrIm1+rn5qZbWYjgp7jlJ3B766nN1VfRgcogfNlHMvkdV8nooJzPtpxUL4O24ozflBf2hKn2x8M9NeAmDTNWVa3+7VLmF9Hd61tp</vt:lpwstr>
  </property>
  <property fmtid="{D5CDD505-2E9C-101B-9397-08002B2CF9AE}" pid="27" name="x1ye=12">
    <vt:lpwstr>pIv3pmfViwCO54YHpKEsyVZGDtBv1DZa1ExoLkAV29NVMUHweYB+NJnNM0wmnTny7E6Nw8jP/2FtAAynSe9Y4nYfqxhFoujfxy023b4CwZMHiEr4DAbSb4b+xBpPvb84YEaaHRdy7aLjutHJXvWkwFYoW4hv2X9UaRf47i/IgnZNEcUbTNylIpoKVd0Xw+xhw7wbu0reDFekOqGmreduFsYEpz5PXr+MwI35Gfo1dCqPZ98+JRhku2EAk3BARrt</vt:lpwstr>
  </property>
  <property fmtid="{D5CDD505-2E9C-101B-9397-08002B2CF9AE}" pid="28" name="x1ye=120">
    <vt:lpwstr>wlz9/AiduD1Ctc2T2oLu9GGtYU5twKZvBXEb10SJSKgS6qSpZj+1Me+VJsD+FC2VlGYomzuZOtDyR2gDmdz1X7B3uuJKvDemT7vXRKerLo4+UsHMTzR3/YQwtMQPNue4LahABNvL8PSY6Q8jMMs/ltlg4yM357A9RGjn666FE7wETev+fH8PmeFbtj1CdokR+WYALEbA+UGOxYWroos/QAlpI0IcLAqxNCVyceeD3L4FfWfhYI2YRto6DtDjTk0</vt:lpwstr>
  </property>
  <property fmtid="{D5CDD505-2E9C-101B-9397-08002B2CF9AE}" pid="29" name="x1ye=121">
    <vt:lpwstr>jfFqY50znrMLdW+AmaxrCta+5VouUn2i66FZSCevr6QpGt12RnW46FKMN+1T+UgULDQP9lgR47WTHcs2f43iFU7q5iLo+CBRMbiBOY3YkNB5L//4nzJDt0BGCY3DURL+jVhPWfeQbtXtG6ODmM78Bo28CPiCOwEQThm/Q+fV66Q5x/duy64YdkZvJmRUeknLwCTJZZOD647EjQ1fJ2Hcfh8GcWVNY6WFSvbcyY4bh1BGlHC4zskeg/MxZ8QB/T3</vt:lpwstr>
  </property>
  <property fmtid="{D5CDD505-2E9C-101B-9397-08002B2CF9AE}" pid="30" name="x1ye=122">
    <vt:lpwstr>tLn2kHDojVit6BsrAEcMSsjjGeTyS8uDqKsQ+V+vJK79z9E3Mw2PJe5Uxi50mXQ7cJptKvr97IYSkUEnkSHqne9OGVmYVvWKyvXn88NG9NK5EiHQLL25yYLNKzx9ydBHpr5oMPHeS26iMj3wFLK/+zk/FH9Tfhq2dfJU85NwpCJvgcl+XsFmCoey97bJkrWl5LNzYdg3o+jW1x5Jx+9/YAxqeTOex3LyXKuQ1c4mS/9dyxDLbEC930QZyLVFKrZ</vt:lpwstr>
  </property>
  <property fmtid="{D5CDD505-2E9C-101B-9397-08002B2CF9AE}" pid="31" name="x1ye=123">
    <vt:lpwstr>DQmvxYEN6tzuHZhrtQVDyr5NAY7R+uaDls1rpjLSdrEHrlPubBkXa/MNLkTLR/Gleyfhr1pd2TGzrl+HUs8yX3U1aoTmSewTZpQK9ITYu70unjk7rcHDXtmNRgczacuSAYBKctu1bkmlKbhRvyJeDvcngAA0chkqWWkoOn5OmKN1TOC0vjX54vxG2fiV5TbiAWVmyaiPWK+N7FhLEpy1YoKDydy999+gwmuwVpSpGvI+sm/D0/jXiFk1xCFADhv</vt:lpwstr>
  </property>
  <property fmtid="{D5CDD505-2E9C-101B-9397-08002B2CF9AE}" pid="32" name="x1ye=124">
    <vt:lpwstr>9SsYniY5Pafsb+MNg77kH0mViPH3UerNQmLRUvaVaFmwt7LPqEa9y8rnOMj8HP9tpHr8I2GEB3qWC3GJ5jdVRq6fK/stfvxB1S+lpRTESEGhqxltmo0HLjydipfeSJy8mj9xkCqsAO659uhTe3t+NjgUTPMQIDgNPRhtLgkDxzpX6yfubGs1JAGcPczWnMUPXKQ087HgN5sV3rUPfa3NDTNHSNYDWZTJVhwBbUFgNDs/kRPUkz7Al1IlFktxpg8</vt:lpwstr>
  </property>
  <property fmtid="{D5CDD505-2E9C-101B-9397-08002B2CF9AE}" pid="33" name="x1ye=125">
    <vt:lpwstr>wMTYl8L5+NNEf39QGlNYYhnkPnHBzaYCq/96huGqWVcDqePvswGyX/aVlfXihQJ/xJToQrEMQKzqR5ZETWTKvmZBa99s1xVeyV/ktmVDwhl4GQzpa5pIVoZIjtO1HTwHcjHPc6jeQAOuaz+t38YIgV/hMOt9o0YT7UxGw/GI7zJmV2PMuk6STDCGS5K14569RjBW5zJ8JW8Kcg8ajUb/NffVjGX/pmPbqqwTVL9dxkcMjoEA5h1ey7u9Bws+hcO</vt:lpwstr>
  </property>
  <property fmtid="{D5CDD505-2E9C-101B-9397-08002B2CF9AE}" pid="34" name="x1ye=126">
    <vt:lpwstr>0QpwmTjr1mWF/x3ojfCv8Ora0UMsNmu/TPNkXJpcT0CfeYKF8IgsQuGPxVXcXHPjikyaFFO+LHTRJOXXHtKYaHe4CbaVFfiw/hB9w/27OCh8UdY5SLrXQyS2mjVb62359YuBMzQnOdqUARxPQz1VEIwCP9U/gn6JJuDMAgGDqaGwAVo3/M65up/Y42RYWRmVQ0RaAcJfdE7gEVqvcLwWLRO4W+aCRR14qsC+foEtgrWeZYlcVNgcdJv/IakzbPv</vt:lpwstr>
  </property>
  <property fmtid="{D5CDD505-2E9C-101B-9397-08002B2CF9AE}" pid="35" name="x1ye=127">
    <vt:lpwstr>QWFTNCdPp3xZqrmTeQKYkOpGzaYvEQ9LAz382YnwPG9vReT5ye83oQLHzCtccXvSNW0xZJJMU4ULJ6uscs/xonkV8nGC7mi749mj2u+BvK70OZ+BuBgAx4DfX5Y8M1vvh75+N7viT0TPMw+SKg6CpgZj9JS6U6STitLWiZHwlKZwW5+sdCX0eztfY0a44/d8Y705eCxyIIIX/J1WIOAomPu4BZ8r40PIeV8rVW2t6g1PkFJUN8yqXy8cQ1S3LvR</vt:lpwstr>
  </property>
  <property fmtid="{D5CDD505-2E9C-101B-9397-08002B2CF9AE}" pid="36" name="x1ye=128">
    <vt:lpwstr>eKvV7S4Pzec0Aa8SmBseX6WH2C3KV8NDQn3CZvdvqNSBiR2/1ELbPT5OoHbh0Cc11N9q/JxyajEupbOkyLKKinojoBaz+pCIs03lGTf7be1i4AGotwp0PY/0KovI9TNg4KPxu/ghG//RJhkrd1bzhoX3s13eda8uqlLe83P7lHc6PED3tRP97/3KuxQoAzACiUF1ckHyI3Jb9GTmkV2oLLFV2CCPQ8bI9xNAJvfAr301tNLIqSRFBDLozZMnZce</vt:lpwstr>
  </property>
  <property fmtid="{D5CDD505-2E9C-101B-9397-08002B2CF9AE}" pid="37" name="x1ye=129">
    <vt:lpwstr>DLC5JQi88g115dXYgFxH5ydmSsNKneHo25DfeNsmsc0rjl9ywkyKxMDOZG4YtkhgtNKbiX4yxPj+hbwViZ+Sya0G6hw2LNUwwZEx0w4OumCa+zejoCKZUzKJyrHcXgq2gl9DvVLYI70PhrxHeFb09R/VNLeEj3noek6MWwZGd/lQ2qUN8+IYbcTeE5YZmWz9Z7z9tL98+vW6XxW9uZ6E6XavDRdiOW5oYg+SieHigFuA5oL8wb0XQndbRW7nhD7</vt:lpwstr>
  </property>
  <property fmtid="{D5CDD505-2E9C-101B-9397-08002B2CF9AE}" pid="38" name="x1ye=13">
    <vt:lpwstr>48nvsLR3cMAAtpCdyiGegyEbYH5hiOmqO2gTNAi07PQuVSSsLjxGbpS2gsoawDPM3fxSEJKfBgGirbNAHN9PAksYftIjGcXINzt/D6lEJS7C+Ea/sVB6Cu/+pyR9p9VJCyimTKtgqGmoBDwqs33jeuxqZ2S2gLPzzh5M6HkPsbtd2GMu4xloKSgl02uOEfoeZvs9FqIjC9WchRfko+wuwaIuCOWHLjbhqtl0+1mC3WFqCZvCFcccDeCkrA+2DSc</vt:lpwstr>
  </property>
  <property fmtid="{D5CDD505-2E9C-101B-9397-08002B2CF9AE}" pid="39" name="x1ye=130">
    <vt:lpwstr>LvYXyxZBxF4xwATmmxCzqDv+stVhT4DjpQfrj5hVDtNOhEieH0KaKQASYuIrCg1ygtVPaMIOoQeSJUTIJmx3/DnUKYEfb7WXjPshDU+G09YmVPsAftgq0/yN+bQtA3gG9Y4ZbCkAdXH+kJchpywafZ6leN80bkWs/S8jQrohBjcNulm9ny2koDmU0homAkUrxME5xZBzm78LIPIHA1Z6bRMfZZnL9tyXCAxSl3mSxCUFk68xicSj6I96zNu3RdD</vt:lpwstr>
  </property>
  <property fmtid="{D5CDD505-2E9C-101B-9397-08002B2CF9AE}" pid="40" name="x1ye=131">
    <vt:lpwstr>mUu+MyGDoz0cUc/vxFS7OFv55CwU1LMIaeaXVD1OZwZ6yuX8Oirx9wAKVMPMU29uiCMNNtSjdKKX0pfPVUgyXCltSUtUeY1Z9zm2ApvvxQA3SauGU+xMlRDyNeqfqQcXbNw+PltpghvsRUqzCbiFFM2uTM6sWqG44jxcKrFO0Ql/47xTzvuK7rAHMWbCBzayiKsZt9nTVrkloG5rOXg2OL2AC+Y8Bf/oWXvH8TT1McPdtsiQCsiuci/t3jqs1AN</vt:lpwstr>
  </property>
  <property fmtid="{D5CDD505-2E9C-101B-9397-08002B2CF9AE}" pid="41" name="x1ye=132">
    <vt:lpwstr>rdG3lM2kAd5+z57vvS4uiRT+YaIH8BPkE8nYd8mtV+2pBdZbIqSGNbpTJmMwZIH+aj6kqc5Sa45bEnfbqn725m4SvTjxxC949cjyTefSLwuSYir5J3qp6Fa0P2yKgyF101DhJwF+4GtaCWdNY5QuXt0lzo/PUf7WHFXijd3J1cclmUAPCxmkdhr/XXnct8D+0NE6PC0SHdUFKMx0oiVINuKKtpdbFLEHpF/XoABzdca+fb9vCOYLl/hH3wWdcMt</vt:lpwstr>
  </property>
  <property fmtid="{D5CDD505-2E9C-101B-9397-08002B2CF9AE}" pid="42" name="x1ye=133">
    <vt:lpwstr>UMv/Ya5z01CrawmiPxEp7nnW7JaoTUrT0mgHZZXhlzV3pHcnOrLsnhwpsglMUWwl/A32OPaQgToewcqAFJWnB0H3gD2xz+LZw14KZvAWKPgZecvA7fhpdxhopKNML95QG9KXGwHoozYZdcEDBbxSk4v4Ehln0hDhGZmR6lBdSvOIz2R8WTtIKC9+0bjwIHg3SMQjC0Q0P3Io5G3SSlnvmQP9VdN4IDsJAAHwQBWByCQITjMm5I5uc4+uPa9WokD</vt:lpwstr>
  </property>
  <property fmtid="{D5CDD505-2E9C-101B-9397-08002B2CF9AE}" pid="43" name="x1ye=134">
    <vt:lpwstr>Q7UylLAFSzF612lQwqnup2fLd8vV1aiL8lPsPvxEbLoNvZVJL79yp19VEe+FLGdAJJCpdpaZ7tH1esvU1Eq1ei0m06tY5Hya+4LijPhjv1/vCxlL5Uvv9y8G35u8RDwzPFjYJ7WuSGwshUp4Nj2AUGYBlAY6QMqpUeCJXgo0PaAG38NJro+iIfGsJ8P4qkrvsD5qE5JAe+9XW7gQ8KmGcow8ebaCgq/yve/MAo9sAUSVmjPAE2QcMSvGGmRoD6r</vt:lpwstr>
  </property>
  <property fmtid="{D5CDD505-2E9C-101B-9397-08002B2CF9AE}" pid="44" name="x1ye=135">
    <vt:lpwstr>ET97qa91v3G0COvUgOBXKTpKJBn23B8XBHTO/jM9Lj9tqMBrJsl3FhTtk+J2xQoG/oA5oo/pCYU66PbnEWEBjfa9Qjz1g/wt2yaEaEOfO/eVSxcM6MA1j8Q8NrTdr+ug8R+zXMKQK971N+BiqbaUTYQ1LJq9GjG7sdweNmLubfZ3b2HRAxPQjf3nKoLL5vt9feE/3BbixYnBdFfnimXgXQj3+hGGofUeBj+GHnW02axpLeO3XXyG+HJLm2lJ59X</vt:lpwstr>
  </property>
  <property fmtid="{D5CDD505-2E9C-101B-9397-08002B2CF9AE}" pid="45" name="x1ye=136">
    <vt:lpwstr>QZaC8IarEbH6oH6IQ518XbrmxyLz7hSOGie178R21leABUHEDDyUDiotFLmiSsp0s05zmzdLDhyD8og+mNy1SNljFlAOCXmz7JRRhVANcolKj5nQr16BbiuuZziNvQ7NsYZpS7bMJ00MC3QniyDSV2UurRJh/ekLDuUe/W0yoiHtwqlxhShwkL3FFpqDuH6SvJaiXnuv2yzUBL/ONXoypNqre3+RDmsrRG4l2hJazXlBLAAFBXcpqaNJ8TV/Apu</vt:lpwstr>
  </property>
  <property fmtid="{D5CDD505-2E9C-101B-9397-08002B2CF9AE}" pid="46" name="x1ye=137">
    <vt:lpwstr>USB/Q9fweM6H0MA5QrpMQHYMzqX8ujvpFcd8xRsltIbC9RzeqdNhWNlaYVB3neeGHnppoqnNQAa2xRBzpki6YnuDJj3a250BiwsKpwnLCkvOBktmpe51sPzYacIQsJsngD/OwJihuXo8m6tFBuJtCxiGaVyI2YusaCo3SqZzxcp6cvpJLjn8XFPo9AQfzFDaPpJzjZzjlHCm7C5+Ld305TmhJFJZuoZPtRDoh3qP1poW4XIOUXuDNxS0naiOdWJ</vt:lpwstr>
  </property>
  <property fmtid="{D5CDD505-2E9C-101B-9397-08002B2CF9AE}" pid="47" name="x1ye=138">
    <vt:lpwstr>d/Wir7hQT3DCMFWPEoweuVO8lFrlH8Hi6fpg0qDZFY271Iydi1bIxbVbzUV+4X+f8fBjQy0AUHCSkHNxkjnfieSP/bRHCIxjwU2jellpfsSlT0nUhNwXSsZbMg5Y8S31MXUpK8HsxTxrDPWmPyVgIQBOdYyUWoyL+m2OxdEZeIOadDhY/ZVcQnFM+03AYb3x6HXBi0F/WlcXfiPEGYhIUrvxX002v+jiJSYqn5NieDHGIOsyaMIDXS6LzZefyZe</vt:lpwstr>
  </property>
  <property fmtid="{D5CDD505-2E9C-101B-9397-08002B2CF9AE}" pid="48" name="x1ye=139">
    <vt:lpwstr>lJLyIF5Tn3WercQldud/QGt6AfQAKfCyMgXTGYsQaJb7HViHqZVxkTN1CLtQ/ZiZAtUQFAdiAG18eIQy5FjZn8AFlxa6/E+DO76RALyN9YigVu4Yt6Eo5jhpsFs7VFu98UZKxm/6iq8kUwTHe0pzPtkr2ebMaJ76HhFCVVMtJ4vAD8gi9hRzVqTk5U52kdDKRpgnDmSqjQnzUJdnLVL4WS39MYDenodyn7BqgCelVO5NBJ4wCQIWkh+N65XoeQ/</vt:lpwstr>
  </property>
  <property fmtid="{D5CDD505-2E9C-101B-9397-08002B2CF9AE}" pid="49" name="x1ye=14">
    <vt:lpwstr>eGvJZcSUmfez+zDd31n+cz2/sQRuDFzYNRHIPs/bQELC3RwYWonDNy66MKw4LFVCFK9eBKdhXEP0X5eRNmOuq6TrH4ozBunbIgn7iL0xd2f9qiqITkl/i8Y4qau1ZsJawHgT/Nj/GpKzgMMB3ZIyFANqjFoufD0AWOKqym2QJKqZSLCx2afqC+SOrdMHz/PDQsIgGg5OPStpLftk3xluLEfT3MWl3iqUQDsz/QiYOdyGNHOxXWdJ892bnTUiUDH</vt:lpwstr>
  </property>
  <property fmtid="{D5CDD505-2E9C-101B-9397-08002B2CF9AE}" pid="50" name="x1ye=140">
    <vt:lpwstr>CRA8MybGq3p5NHXPiIew94uXJWvniPwTVnpZsdzarEr0PtI7WuyknQPrbVAJxy/ziBKK2n8OqL6Q3zbIhQeOcNnFYfzBN1bZxtY3SOtfn5jTLRWnv9UKJnux3lQQXfPHCte8Wl0YmnsyJzRf0IIlcBvuucIQjX2ZFcivaE7xFaHCCd/7b/MHEdB0RKCKAAA=</vt:lpwstr>
  </property>
  <property fmtid="{D5CDD505-2E9C-101B-9397-08002B2CF9AE}" pid="51" name="x1ye=15">
    <vt:lpwstr>winPZ+vaFs5qrxuCHAL1sVUAu5O3Z3+flUs63QWYbfFxybyLexWPRhUEqn1b1X8GTkst0IQuYqkuRcMd2UaaywNnx+SzWEihuKsuKaV6bdQHtbgALkrSb/87I/D9/oUAYm65D9HJxbIR4tyOjxT5Z4eBgPKtTSAr2h0AX8lqTHPzqjyZD8RIRX9Xzh1IYNVi15hlcqeTzVh+cYEznSR457ES70BR8ael5zG2lD0nX5YNtpMIbUMosC7+pLHGt8p</vt:lpwstr>
  </property>
  <property fmtid="{D5CDD505-2E9C-101B-9397-08002B2CF9AE}" pid="52" name="x1ye=16">
    <vt:lpwstr>y3fDRJPZ1AXG9k+Fmb+YKsE6vIqbjIXMAgraU9BlSXQxbn/SnLEJvkfuod+xcmMI5og/kdzKH+SBwztlV3LPnNk5gweA02O6ebX7hiOtWqGnw0UNknHh4mn2WyEGGKLEU/gnNNEqvg8wS0Ynp0Iz/HZAHwSJA+DDfRIFtShAWoQXNekJEYb5Qo79d/uVbAGnN/NFEp0SHStMoIuHqeFR4CKTJLmpj3Ayvg15DNcfH0ppW/1g9KrFnE+oLkLRiEh</vt:lpwstr>
  </property>
  <property fmtid="{D5CDD505-2E9C-101B-9397-08002B2CF9AE}" pid="53" name="x1ye=17">
    <vt:lpwstr>joHTQxVHbehGrSGG/LVmHtphh4u93oGaNKmp9aeTwmH/CAHKQWfp9zgWvrrH7fe+Z0FmwHIewL78SDz2F+Epyu9qwtkQJzFuT/4h7oH2F9xRWJqdHWYqWBa2rceZkT84Ep7NXOaglwRygtQ9KCLXc2BiQlYynTqPmn3PT6Xn6iSvLK3lWyrBle3n+7ouGSXZdWG/luqR7BKaz3Z+xaF9wRk5V7ZNIMhsNQoJ6p064A+FMxkksTfCexW5JUCOx8K</vt:lpwstr>
  </property>
  <property fmtid="{D5CDD505-2E9C-101B-9397-08002B2CF9AE}" pid="54" name="x1ye=18">
    <vt:lpwstr>QPfM0HeCyRsT2dNuIIZGr5Xdcx1zpkC1WJnd/iS5PgIpKwm3EwciCnYSvgE/Hx9yfbReOhFlcedB4EUBN9767e/BC1Pe7gVLbpsPOTQyVu0O0t5mNlkLOf/zxhSS9dVXzLGKscOW5W0vrykszh00Bkwk4Pr34RQbGxb6VFf4sK9hffAaAakMdE4y8E4bm2QGaZi4/5XXHCV6Lfaz4lOxMkvKIpyrzb8lMhlAysGyFqvj8mUtheUhE1Yh1+eDghc</vt:lpwstr>
  </property>
  <property fmtid="{D5CDD505-2E9C-101B-9397-08002B2CF9AE}" pid="55" name="x1ye=19">
    <vt:lpwstr>ik5RIL+Ypm2qb9r2sI4AEYraIxYRur6eSWJc+svzzvVTkupfu9pnjqvs1TCCCOfdvUW8Tc0r03vHJ7kQlEUH02/3iU4rYnmSKE/VZk6m6slXB6oI3/lFQKKCQ0FR3BluAX2gyQNerfdgVs14iaLH4maqqqnrkwISwcQGO3cGFYalKbhU9xJycBDzmNgDAukM86c0J9Wi+3hdwR3Lqf+8mx5AlcKTKWEX1r6zGaTXlWPN9MvfoCAsUGSm+/bpvfu</vt:lpwstr>
  </property>
  <property fmtid="{D5CDD505-2E9C-101B-9397-08002B2CF9AE}" pid="56" name="x1ye=2">
    <vt:lpwstr>AHTCckcxLdGUooeC1lPqT+E+SBvbNZ+Z4ITYOexlNQkKvQ4U807HbvL6WXsv0cEbvJUDZVLYtLixMxkRbFzkZ0pPfKNP5kr++MVP/eC39lQpfxwiDhqKgfbNwG3htP2chOu5EliawLXpTefpP8vnTSjCdl3keWNfZChtpmXLttWBipTRLeP5dn3+rN0KHNOLAcFG8QesZTmHPL8o7ddvzG55q+KTb0Qf02RMtzd320vWDSZOQzZMjNHjSlI+rGD</vt:lpwstr>
  </property>
  <property fmtid="{D5CDD505-2E9C-101B-9397-08002B2CF9AE}" pid="57" name="x1ye=20">
    <vt:lpwstr>igBWsmpcwlsktn50/7hwdu1MBYVCzQWe2ftdw3JY0m8s29ow9lSVvKmu1Jq6cT41ljDgLz/73R2KlwBjbe6nAzd5mJ+DZ/qb5yVF/nYvZ7cyKeCfIf0u0JwTBy60v7G950UIplApGAd9xOc6WHeiYkiFmrNRCCDrQhQXIynxiQsMs2W9FSCoV6UUKrDdJelQOln6Ft3QTLZRBqpTrjGuMw/JjKEYgQtuvEDlo7lSvVMR0Mp5fHPIGBAwUs/gSeF</vt:lpwstr>
  </property>
  <property fmtid="{D5CDD505-2E9C-101B-9397-08002B2CF9AE}" pid="58" name="x1ye=21">
    <vt:lpwstr>l5bA5dc5rlFDGMkDg0674SfrV13Bnd/q6BUdEvswn9lJLdklYUqyGOudvZ5C8pU00Jgezg3XqsRPSuGm74jq04Nb5uNHOtnWH3BehLKQCu9k6cLczvUtAu3i7a3Pa0rZMecsAqYZBpqLIg465k/ys8qb+j4kxCAITV8DD4GYqz/0zjN5jj5meAD1wafQPjau9k/sHC1RA0EPDEa6omWzQDhnPqOzSngASrI80WEHF0jzw2y5juHVuCN/YzlBY/5</vt:lpwstr>
  </property>
  <property fmtid="{D5CDD505-2E9C-101B-9397-08002B2CF9AE}" pid="59" name="x1ye=22">
    <vt:lpwstr>vKpyHf7hKVj3snCx5+qlkKDrsF+fqyinrXgP73c1h4hiEuAMN2M5yHuitvQCwgmCdnnCD5mWYG4zyOinkXQdEB1xQ7bW9NpKG/6Rk3FXev57ByYcc3yohxuZS/VteeTxF/qFbrWY7W2pjQNfpQcUPMH2dJe+QXNZv+8jK/F+4vK0vMf30n23qLodeC7NbSyHj3uAmTwco//6/J/9KyDcyM/yVcxyH4IfbnehPnpkxr1kndYGLQjk8/aof1w6PNP</vt:lpwstr>
  </property>
  <property fmtid="{D5CDD505-2E9C-101B-9397-08002B2CF9AE}" pid="60" name="x1ye=23">
    <vt:lpwstr>CRkgty5FBzBzKAXGl8+efz6jwK6Sop65Sod0Mt5KxSk8QZAz17xCayOfIsDo81Tz2LhrSF9bJXxryAbQbJy1li0yTKJxlzsPyN4Rlwvlt46ZSEN0Hsq7ZWv5uyHnUOHBeIcKCSQmvk3wH+InKjftKOlKWnAma83cqE1U1wjgVA/hSMEs+u7eZNI1nhzr4//ANOtru4kn9y36Ozin9j500N+a6QmJVqp0Obnj/tkl3xw8of59iI6vOj/8Z7L4DgE</vt:lpwstr>
  </property>
  <property fmtid="{D5CDD505-2E9C-101B-9397-08002B2CF9AE}" pid="61" name="x1ye=24">
    <vt:lpwstr>ulgHTlmtH6n8jiNaMkwJKUo2HGWVb10qedai8WWLfRJwRtWWPiRANmGCHQ3MO43Zje5Gey/X2YrvDwRCgCa/a+FbGGKPUyaFOXl4tqzT7JNbzTUAirA0AQaQiQ9PYvQQ/UDqQdWnljwmbKzoLHQx1z/dKk8mCfuVynU0QouKHCffgqY5hsYhRSHs7uV3TxI/pklVmatQhUngYLGnk+K0yO8jhvG+ak2JpaxH4q3tKzbkbD3D9a9f+43sc6XaLnM</vt:lpwstr>
  </property>
  <property fmtid="{D5CDD505-2E9C-101B-9397-08002B2CF9AE}" pid="62" name="x1ye=25">
    <vt:lpwstr>NgyCWvgtsm7V+f7tTFsnycdAKYpyXTe4OLPfrUgDhmDKjiS6eFMEQlu/kjjLkpeK8OfyUWrSr7M8iZFXBhsqW00qHUyHQuVmWtPSPVoqp3S5BVlYYaQ6OfBjBLxj9qTcICSGym9QHnIpV/dopQeXsj4N6jqlaAXFlscyxdfjZ7gapleDlQ37A+ShoLTtQ8N9ZyoYrtt5jg5Z97+1zeGB5nNRvFRFKjZefcot/0vGpEG0jDtazj+ot2TylwPVS1Q</vt:lpwstr>
  </property>
  <property fmtid="{D5CDD505-2E9C-101B-9397-08002B2CF9AE}" pid="63" name="x1ye=26">
    <vt:lpwstr>cQeTiWBT9KZpqlDR9rxxQyYS04qsRwSYmN/MMoe3+cPiux2y7zs3736FnQ3BOZ5zJtXl/+VUcjqIJxcX+q+5nWi0KayD/GtJyktN9CTJZL9X6X7wBudQdwS3Av0fL1wtT67petRZYC8uNv2JGXcU7M5PotuIp4g8aIj0hFyjUYyyGyZiYxzj1crfD5w8PANV6q4I0OaBkfPflamGNmaQhafxIJNS7cUg1hUDwDZeA96o8AYSy5vOHd4zunBbCv5</vt:lpwstr>
  </property>
  <property fmtid="{D5CDD505-2E9C-101B-9397-08002B2CF9AE}" pid="64" name="x1ye=27">
    <vt:lpwstr>s44b6dqNT3Xrrc1YFQjYrxDUex7y43gYWkT3oOpH7Oa32Z+A7pIsV0oq2xcVjDhCaJeY7I9GSv8u5UkVoh2Ko2BaGLkMvPEx4M9l8Hf44YqiohlVLo9FfNirtYi9B0aPAUnxS/l0FsYMgfWjLDdttOzu2XBOQWy2Xi8wff9zg1q/FEeTCv0INvwGgMERbCnd75/R/8iaZQcU/ysWhih+kTE6qLihhf53Etb1sMT4h0pizN+cYPjkccg14UiPEXD</vt:lpwstr>
  </property>
  <property fmtid="{D5CDD505-2E9C-101B-9397-08002B2CF9AE}" pid="65" name="x1ye=28">
    <vt:lpwstr>iWJ1gLp3zNCb5xdz0OJ8ooSojLu470Nli9ATgxEk59FjWkGIPop2K/2HmPr6a4vd1hEMJU/m7zgeNqUQkLIKBbnSVUfgJRg8vH3VI4or7ccD3brE8gX+iS1l+SOIVkSBEXL/9cmdZ1QM6Jt/lPuCwOZcq6EPmwJzB9YTiPvFDn8pkKr8stpPjnMN2S2iBKMkarIgOTqKxoVlnKV6K90fI/0GFv2tPkk9vw9/ZvWYDgc5nNZHEBUjGVDHQyWae5G</vt:lpwstr>
  </property>
  <property fmtid="{D5CDD505-2E9C-101B-9397-08002B2CF9AE}" pid="66" name="x1ye=29">
    <vt:lpwstr>C/zC9wvrJTMosWvV9yNw3AAQJGLvIV0QorB98CQy1djZGwuL4obz6NX+twtmOv4rsaY/EmQCPCMlpOMPMLr2zyrfaPPzd7RlPfuCPsSZibl8vPaifJC1+2s/+rPz1mTHoqHvLbqD3p8WUGWsWwDvgtv3+8+2RHE9vCq+YsWk2JIg8UtMIyyxvFAxL4n/Xv/fmOAAqzAJi/lPuuhZKE5TG7W/oelMxBR87ss8OBzdd080ai+728QH+ptwXhte4ec</vt:lpwstr>
  </property>
  <property fmtid="{D5CDD505-2E9C-101B-9397-08002B2CF9AE}" pid="67" name="x1ye=3">
    <vt:lpwstr>DwOdaYoFRAkrKqp4mzImx7rmumNymJJhiyJP8lzUbs4jhL0YQNN0JYEGkzhAv/G/nwEh4ChU1VJGtlu5c6CwumNaMSz9d8wTTwUhc4HCp5qru6DQrEGJYZ6yIzP940HlSHP4oqnhtGzkj14FatHxxc1ahfXVO6MgSGNvZ6zVoHiBj2xrVLk+ExiLx6ep+ojzXnxfny/gozG0xiQqTxRfIjITQclvqjpT0uEt1024VwSzkGUSw1exilZkoGnaumB</vt:lpwstr>
  </property>
  <property fmtid="{D5CDD505-2E9C-101B-9397-08002B2CF9AE}" pid="68" name="x1ye=30">
    <vt:lpwstr>OWPlUJMO0vwGEDvkNILgnwWgQxZQoOfit+DLZ82r2I992B/t3qQsgbVHGEZbL2H+EHWpiMBLDNzRKhNV7VvgXPFl45aPzat4XLTRIOz1eSLkKm4jX7VKqGXEyHozEXS9UVAEgLW4IaGr/HGtkZH6AgAxfWMeY8qb9t70GHcuLxND2AiCoaupy8b8gQAIdzr45dTHx1SgehioIAFkGqWYhc7P0meBA7yc2OFqMQiF9r54IimZs+LN70lH0R2YwAK</vt:lpwstr>
  </property>
  <property fmtid="{D5CDD505-2E9C-101B-9397-08002B2CF9AE}" pid="69" name="x1ye=31">
    <vt:lpwstr>bT4QDWTJ0KGTNKoeXO22tlE4Z0Un1T4szlzuEgbupcb14aRuCekr5SAIlm+f6H94aM/fXjlJzHNyngHhYSlIQztApOExwCpHEO/IIRRYjxQWJv+xyh51vGRKc7eDVDDkKT1Q7HNuP3evPakxibuWuDXtGmK+l/TDQ7hiXhPMgPh7tYsp7ReA39qnJ4SSmuiCJ268h+9Qjo4rvEv/F0G638uIED4n8OMDCd3RunDBC6donMXFp916YrJf1aUw25g</vt:lpwstr>
  </property>
  <property fmtid="{D5CDD505-2E9C-101B-9397-08002B2CF9AE}" pid="70" name="x1ye=32">
    <vt:lpwstr>nxS8MZXWpHtDJS8X4pmd1Badn/lXAesRdPCuOZWFvzkCi+qLKgu4WaFPa95pZa318qAJE1mgQkLQ1k3tYPOo8KhbCsz/byInTunmKKXAQFgEVpLKzEGqshI3VDocTwNkte/HgB3Afbtp/NGRaZSHkSLs/XRU6i68umtO7pv+rAIw40ifNg2zB5jcS3Cm+NyXHNxiBiQoDsqrvpEezWBiEdsHtf4uiicEyfKoH0AOhY9r/kSWPweobyOc1KjbMr5</vt:lpwstr>
  </property>
  <property fmtid="{D5CDD505-2E9C-101B-9397-08002B2CF9AE}" pid="71" name="x1ye=33">
    <vt:lpwstr>FgXHktVqad51k2d6Q3tNt6BWtin4wInQC2jbG0ATThp6VHclKMkSCcSxOYvKHQRy8e4c82JvfiRmj8oPNe/Gz7igJEYxP6O0oiZ7CGcM8cig6SBGNSAh1/+add8+o7c2qH9wNlK7yxN2/Q8r9OFHuqfr4Afh3otifCZRdxHaaJg1VvwvTH+ylTvSzZVyNr5mc2F4X+BJafhCgp/TdVNhfuwKWbKYuBted2qMYOrJELTYaqy10jjwYavjOmAGAEh</vt:lpwstr>
  </property>
  <property fmtid="{D5CDD505-2E9C-101B-9397-08002B2CF9AE}" pid="72" name="x1ye=34">
    <vt:lpwstr>JApPhXDTWItygn4q9umPkoQAUbKEVN/gI3RVD4hXvw1EY9qcV9Fa89KE9GVdPkaKTP1h7LLFxipget1qjZYTqpN/5Z7IJ/o+NlLyLSt32t7JBNsudYq9BNdM0MAryKw9sCWKtXpRmnX1vOCe7OsVk6eydQQiwZdJzvHH14WFOHrbL+ChBlcHmuS64/ql5D7Z/q1oc5q3u9tWgRuv47e90M/Voiw/WwVuXNNuoZ1DflUVate0znjCLkMP46h0Qi2</vt:lpwstr>
  </property>
  <property fmtid="{D5CDD505-2E9C-101B-9397-08002B2CF9AE}" pid="73" name="x1ye=35">
    <vt:lpwstr>0GON2uFH2qHkYbET1SAFNQFl7shyLsbiy5fw3rHg1d4svD+/Ul/FWDy0T01bglbOHEjGo//IFdCf2/1E7nGR26+lNaJ8SsSocqwTGNLyMO5Cs4FtisYySIMovlWiptavdiiuiNSZ5q7IMsZ9RzVne8D8JlfVPjvliA1ajNzn0z9TGlthj63X+TDPcRvXOVDaOegVQxkZJZVaAae5IrW6B/oY3VVRfx0myiFruva53KFXbyhD7/Jy90VoP+zW8ca</vt:lpwstr>
  </property>
  <property fmtid="{D5CDD505-2E9C-101B-9397-08002B2CF9AE}" pid="74" name="x1ye=36">
    <vt:lpwstr>ThW0DINEBS6q6w1nog9lrN/qOzIMXZvCvWm0PgPBv+2vYQO7iEul8KLTJSe+nvOTF78diSDqZzNZwV3ZOX4ZiviIx0leAEXVdMF/+5OgUFO1DIjqau+8B05KCb0uuG00CKx9JhR5LYNkMu3C6GV5Irtcgc37UcBWQ+AG7rJQ8elfVqEX8wb4KcPQFcr9USk7qDyjME7pu04Ys+8Ly0Pj1lUbk/wP3aPmLZQZGZTrDX+y8bOSJ6UPVEIhSD3/wvd</vt:lpwstr>
  </property>
  <property fmtid="{D5CDD505-2E9C-101B-9397-08002B2CF9AE}" pid="75" name="x1ye=37">
    <vt:lpwstr>7g/kZTWY5WkSiNXesvpMK5tjQgh0ql/T4leUQoUg07iFvPrInb9TsYjacwFncMseB8QJk1Y4iqv38xxoXYM/uEF/S1w52ToGOu2nmLRcsKyc/uUmoaktS8peNiSdYsKbzGQUZHY5BZutO5+849j3cy+/qAPCdg+7ybmtRfj6wgpwjkFMBq6mgdRC7nLfIcgbg+aZG+58t2G1FA9LArcduIZ9sig7ab87DJrFB++Lw5UbKeuUL7WeuahYxC8ldsB</vt:lpwstr>
  </property>
  <property fmtid="{D5CDD505-2E9C-101B-9397-08002B2CF9AE}" pid="76" name="x1ye=38">
    <vt:lpwstr>9/OYBfr5ImeAEQ3J6MWgoZF6iHcwTbpgciAN0NLx88gEDxBFMRsViDP85XE69gfUZymttP+APhtPEbb/XbcOnHwL9PleCyvPnXmUpWWleKGmxx/VUi4AIcf80eBukO54H1wKWOrmSooqXCPQOtfFT2Chf270KsLaRGr9K47e9t/uLdeNqEL2hsmEgG49Z9EzdYLSRl7jKSxagAdg7uHdT01UoE3TdD+B5QhgrElvS31M4d7MRDU2ObnrD+uJA2G</vt:lpwstr>
  </property>
  <property fmtid="{D5CDD505-2E9C-101B-9397-08002B2CF9AE}" pid="77" name="x1ye=39">
    <vt:lpwstr>39HZftBKMmjxhQJJKHuZtkYRjEN5zEvmSrvUZbZs4qCiKh/BA6UDadJjVWjJFDJsTRoE3Y5i7/bR+vHvBko+TQYu9PniwyHcQs4GOTHXD9/VCIYxRzgmC132HVqbittivZrS08JuBRZs3mdpqfdCr02F48O+zfnhRj9KBxhjDezezcDsao5ytwXje1qxplvWgwZaRA6WLn2FekJKM48uEgF6UhAzH1cOx4VPTUUdDuftEKHSWTpz/Kc+sOJG2UT</vt:lpwstr>
  </property>
  <property fmtid="{D5CDD505-2E9C-101B-9397-08002B2CF9AE}" pid="78" name="x1ye=4">
    <vt:lpwstr>ITq76YMX9YS4Z+tGARF7s2yFfG5UAT2vLNtYfW3rGeFMhTbTxecERoWvAWTx9C2eSFptUxCroHNSomHGR+q/05D+ZgZXeJjAwU6MKJuAynaXMNN3j78ShqrcRG4sy0auy84iyJEELWdd20aPlzghr25meu4BXib/pKDYJMVGf9LWY6+3FjvuBfloY2iTTCw/8oO8nHJN6DgatBAkwEgWzpp4qtuNXMMzkUqUcv4qTTE3SISGSK1C87zoOiXgVko</vt:lpwstr>
  </property>
  <property fmtid="{D5CDD505-2E9C-101B-9397-08002B2CF9AE}" pid="79" name="x1ye=40">
    <vt:lpwstr>YH2EpaNOntQeqZiJZZkunnWQCwkwX6Q9xBK77J6e9wu2msvfIaq9gp+FtxSDebOdYAab98FtMDAKFpbbxWCgRt2JPWOIgekwTKaM6N7stPzDM2P1OGVidseH5I+JPCBuat/MbLiqpLk0nwgBB2hAeq0Usep9Cuv+bdbT43d0M6cRwmOvFBAv0wzN3FsJCeMACcVI3HqGVarBNJSD/sEhvnZDIrl/pAyB0MYITW3ZaTAdcwpMTl+5GRanDIzdnhI</vt:lpwstr>
  </property>
  <property fmtid="{D5CDD505-2E9C-101B-9397-08002B2CF9AE}" pid="80" name="x1ye=41">
    <vt:lpwstr>dKtWDWl4xCo5o0b0TtfPLK/ljnvcINZ/G8UHY1usX+GH8ell12AOfmvWs1AkwQ/0yOU0swOVSMBt5GPzfRozXJHBl8vQTCvKRZ1mE6qN22gh8S0DCyUddPp7v8937KSWZR46hG8Mgg7/On8c+1s/LgiPCXKQQ+fTvruPHYguplgEzMmnyaaZTZ2xlSTAaXWE1mQ32wNByU1SSmpQSk3F5ug/h2SPJumLsZTjWKtbLUgFNXfNb6y79Llo+L50/Ll</vt:lpwstr>
  </property>
  <property fmtid="{D5CDD505-2E9C-101B-9397-08002B2CF9AE}" pid="81" name="x1ye=42">
    <vt:lpwstr>j2d7huPueStq4ut4CWPWw+oVbfHy2AZFIDBMYr3u/0u8dtpEO/bC04QO5NZi8ctRtKw17Lqoxhxq1f14YRllxN3sGu72UdtalzwevTfs0p0TctnT/q9i0k/bJKypCmYWzo+KMK6243wIYBdhtVN9aB2G3ZJfT5oBX/7B5cbxkNWBHExp7aTSKFRXB9scoUWQr+Qa36nYWcOAAw1v4fOtCDRi6ukaO4y4qUl/6QF2qTWM7uWhcv+1xKbxDI1cwQR</vt:lpwstr>
  </property>
  <property fmtid="{D5CDD505-2E9C-101B-9397-08002B2CF9AE}" pid="82" name="x1ye=43">
    <vt:lpwstr>Yd+aQi8feSa4V234G+jIRb5EAYf86hPiJmAFK4gofkhduQZ6NngpqVajDPw/NMOzfmc3DcTEUo4OEwThIL1u+jWSHyb7B42Erpryy0AFVOFejD/CMPad22OOl7NksOl3kR0D/DuAFrHh+AzGYSzParsufk4ggxaLteCfLoJ4EzdFPLvz64eQHlHMN4Oz4F1XD+SJx6exrXVP1q8qSqKyiTVQuwhcEd/oUQyZDmsdV8qu7DMQzBmfd/WeWcxsivA</vt:lpwstr>
  </property>
  <property fmtid="{D5CDD505-2E9C-101B-9397-08002B2CF9AE}" pid="83" name="x1ye=44">
    <vt:lpwstr>Fp5M2z7gjYfANlUzq6GfFr/iNijotSWRv4h+ujuGBIIiYn/+wGicll+i/oJaU1j/yoq/jLMJ2ajuL06FYc5wVazVWzRb0yh0KtrJHjXn2W0GwfcBrj0FSFJomc/jQtxu27TWU/W8twNZ/MU4xssToANLU1Yzb/VK4960D8bH2t1dq4512fiaoh6y2KxxU42u77Ddne6pMebs/PKvUhFZRpM9vdMAMsarJ8amCs8jHpnAefv+tk8I8NFsB0+zdw0</vt:lpwstr>
  </property>
  <property fmtid="{D5CDD505-2E9C-101B-9397-08002B2CF9AE}" pid="84" name="x1ye=45">
    <vt:lpwstr>X+bcOl7bZhsKapLy2ZJEe52CHbRu38ii4T3rTatDFgWgwA6Ewenj41vC6kctL7hfs67REuNCQdraLd+qjBQWloCoQ975f6CPLRYfrw1E+gj9uffL7fu3iniUW6aE2tkx3GXFre2+yAAssvnWnui4guddQ7Rmd7zfoJ/uGI3gzC4OgQ8MXrAaoyArLGmaS06zHV6uKATxBbobD3KRJ/AagwHr0rb4dEfwR62bl1vNIoYwuf9ZZwmtZYk78Rk4/m3</vt:lpwstr>
  </property>
  <property fmtid="{D5CDD505-2E9C-101B-9397-08002B2CF9AE}" pid="85" name="x1ye=46">
    <vt:lpwstr>XfXA98YikKuX3JzJekUOR52OGJF/0rU3HMVp10g7Jw8wxcBdDvMFGuD2TxJ636XjKHbMTBzVH8dVW5ZZqNRvPSZIUDocjEGtIUPRpibPHHWXYDD4ev2Y569ZskNH+KNrrKBFxXvwNkSSBJ59W8cuMaWUnTvrvSLJrfbw5QVsipH/GSc0eItAmpYOXjEVNtF4BFCiduePoEHejvxfmyaBiGroaU+TWxpCdXuGxFGtGjAS8afraREh2f8ggbhzjls</vt:lpwstr>
  </property>
  <property fmtid="{D5CDD505-2E9C-101B-9397-08002B2CF9AE}" pid="86" name="x1ye=47">
    <vt:lpwstr>fAJVl24qdo/DJz/RTi4N3m+hE813ICOlu0FqPcUt86+3F+zg85F7ioLEm9Y/8IEhNHQYp0UMpN7urH1yklU3Es8p5oVxPbqvEiYA34WalLB2N/rAFGIo2KUw6yiD9CbX/9YpvbMHiE1+GjMojwWjHdG82FZrT10DhHWOdFjXxGfnnSiaLZWRz86YQP6A0uiVVjr9OH5NgGYqP2JIl5OZlG/atLTY2Z9TXD+VHSFInOawE0EGKBse4sWj68iQcCj</vt:lpwstr>
  </property>
  <property fmtid="{D5CDD505-2E9C-101B-9397-08002B2CF9AE}" pid="87" name="x1ye=48">
    <vt:lpwstr>Bql2vQYliWF8nXUmt4Zx6OUj3tXs3hHArCb50oVs+A/Av8e+cfDP1e9SyxdOFjgp5u6N7kuY6DNJUQDai6uy2IyuMsLc+R4xRw7hL48NvPN0DL1WJZbuhEpLot3oY9bsFpdrXuy7kIcl9UvqFehVhBmP08mwrrBS2xclgcrIjRVnC4ZD+QGo9tWrUVqNRU4QxMwbwjzMVR9nfdGE2tLF4M8NCnCB0+SP/H6+ffy1bF2DSfGL3UukFAFuYu9HDLA</vt:lpwstr>
  </property>
  <property fmtid="{D5CDD505-2E9C-101B-9397-08002B2CF9AE}" pid="88" name="x1ye=49">
    <vt:lpwstr>UOmS1QfmnyHNHizC7ZMUIcgyjIYKyPG9DwsnJvYvIw7sFcWndtRtxSYOk8t2KG4HYfXDi4pnxS77+dr6rx3sheX0zQD/I5ge7Y5uYLylH8BMxCQjug87EVtoTOX7VHDAQQR4u0zZlDQrEDjW1OZsOtjHBmQ/SX64A52qPGS8o6l+mxsL8K4YInBXfak/VmClkyc2DNRpeh/BO+SOUnySqDb058O459xawBQfQNK9eotxt2DVdlLAfjeMWDcPVgD</vt:lpwstr>
  </property>
  <property fmtid="{D5CDD505-2E9C-101B-9397-08002B2CF9AE}" pid="89" name="x1ye=5">
    <vt:lpwstr>39IutClgGZy6recW/pWALeeT+DKv5lPVecHQpxPVNd965gBMSMGPbHudM+F+i7elf3tST7ivWbmjvKON/VPPIid5B6Gn/ZiMwGqbiR1VTQrO9n7zjv22JqjR9+yw3XPmEebP/CC09Gb4ssc2cknVLsWSbq7f2Q3zDlI56YfkvvZ3FlhWQulqGoQ3WAv8c2X+BEW6q7eIQp+2v16BIkjTDTEQcwn9yftSyJ1dwIecylq82dCZFzQ/4v5sk1T9yMh</vt:lpwstr>
  </property>
  <property fmtid="{D5CDD505-2E9C-101B-9397-08002B2CF9AE}" pid="90" name="x1ye=50">
    <vt:lpwstr>g0/IBmBY/nK0o9F6fedEDYIcjZTt4xRIK9V1Mz7Hbj2OI+8Ab5+h1j6xar7ZlcL28AkOVcixtRlMs/5vrSA245RDb89RLs6+ZXY3UCzkXp+UkUmxhPj+vjYYbKELNRHoRV7En+kj7b7e/vqcVwAo1+/6AwEa+kSoc5plR0/OmulJJBULJ9eozT3wct3Ev+wCZChE8TbohJQJDA2m/X5AUpa+F0qlA7zGbP7Xt4HsMllJ0WZEmixwazO3hnPjYXL</vt:lpwstr>
  </property>
  <property fmtid="{D5CDD505-2E9C-101B-9397-08002B2CF9AE}" pid="91" name="x1ye=51">
    <vt:lpwstr>v8A3/zHJaGjRtvf/Thx6xYT2MNCfWRwyNHlTwjoj0RS3Q38+PIwGwcqHchomsL4LfSXbYPORxzhXXCUphdE4lcj0VawUrCPl70KmxJ+TZVxKhP4VRq8hHXq2EPpp3SAvS92P50fh/xpolsJh/O8ZehblYWGNQG+9dJ02+l53a+7xb9QvAd3phFM0qntzgSBsNI5BMvVB8ksULj5im3nnE4Sr/+wdGZBcIW8QDn/froswqENSxOYvtjx/d1ErdJT</vt:lpwstr>
  </property>
  <property fmtid="{D5CDD505-2E9C-101B-9397-08002B2CF9AE}" pid="92" name="x1ye=52">
    <vt:lpwstr>s3dol5Y/YUsJpPMtMgZKgzQ6afjQ+cx6qsGZdW5GfZsFE3d+sq8Rxw6Tns8wNbAoc8troF4CUVbZsooI/JnJnHg/XR2KzuXfjyJxIoHUAJpn7QaLtYMa7RKfuPKKYxZDbH7gYYmZX9g3Z0G22B9VX8+PvVGNU7A9yJMPfj7gQQupXMDJie7fpPtyxwK2OxOIiT2zaz0a8FrUvoY6pEHjsBbRQ033zbUi+hBXLMGP1vttdZFxZZ6NAIswPJZSW4y</vt:lpwstr>
  </property>
  <property fmtid="{D5CDD505-2E9C-101B-9397-08002B2CF9AE}" pid="93" name="x1ye=53">
    <vt:lpwstr>/dWK1A4EWlCFEiEacfA/Hsdz/eJ87xhauCxrtJlSQu1wXpOaKegG1yoIwQVoarabhyjQ7OqjdP3BzPKqd41MrURWh/QJK6l/MTSU+4w08wukfCJ+EB5z8gN/0pzFDystQcqvP3+g20B8LF44juoRUSzLRem4/gVKcGuRzxhtyY5rrPEyo8zgeJB/zbiiez7VGhU8cnNx33CsSBXAxlOjhjoRSO+M0Aq6WtmU52FmOln9NNhPvT3lDRNYmz8wk3L</vt:lpwstr>
  </property>
  <property fmtid="{D5CDD505-2E9C-101B-9397-08002B2CF9AE}" pid="94" name="x1ye=54">
    <vt:lpwstr>73v2BJ0hQ4vxClN6qaMpWKpM75mAkwENjqnQeCZMVPgce19L9f4PN/p8suwe+PUs4Mkej1pZrvNUUpivyP1ddavDtm/ES+mTqh1ZHihsKW8TiHZaa9VkJvhK0Xh+L5vaDbiKbmsN4BASUxGYPRj/6294dX99U9qGWAYQ0+TuOvYfR8sl53sBEjSGONAsbMQYuufQu21V9aIwMNScx+6BmH/4ng0gBgQSmkWnIeH1USSO6datMZ1F49fQSn+Vs57</vt:lpwstr>
  </property>
  <property fmtid="{D5CDD505-2E9C-101B-9397-08002B2CF9AE}" pid="95" name="x1ye=55">
    <vt:lpwstr>piNZYpfWwH+8B+RJjOwjZegFpsvMgLIrOYk42oCwt76/oH5X0aIPleFfpgzA5ttgnFnV2WQQhKFtjUtm99xJpuEU7U4Sgkq1+h32pY/b/kHNqW6pe8jhh9Emfh5m1pnaFZz4x0lEb+aLZkg/SJjxosZLE9Saizv2Z6JRMoERRyxh4GHMCjVmSFkveQTcO2Zd7pN9GUAKUwwFTj24W+IcATG6O41hckJVwgd+4V1TIaipucDAAqmIpZ/WEmMriU8</vt:lpwstr>
  </property>
  <property fmtid="{D5CDD505-2E9C-101B-9397-08002B2CF9AE}" pid="96" name="x1ye=56">
    <vt:lpwstr>1InhvbJgEhaIsDefKYfiyjXsQZAja8Hu1a8EdxhLuFz/myrOCfNML4xDas22ze4jmBZdktW/dvV7IJdpdJa5y40h9dQMzVPOXaBxV3lO+I79xWjsMRymCo0rOIfEY+zRumn/muKOYy2+NopR8if9q1frYMgGHFbljrO2lO9MH+aEdafAlVo/W8jaitI2PjSCpQHwVq+JLBHdOFTy/GMK7SFkr/stHWelMKfW0tlSec2hs8bh6Fx17Ul1zmKBO3Q</vt:lpwstr>
  </property>
  <property fmtid="{D5CDD505-2E9C-101B-9397-08002B2CF9AE}" pid="97" name="x1ye=57">
    <vt:lpwstr>Vr40+9gV1jMYEkbHeb18m66o0JPs3AsmvpxSt1UfRwrCL1oKEJ/eCzJb7xMqgnSZAwkw3d5+fDd4IMYa6sZh3pR8uT+oX1rPhXVkBQ3jEDZjDMqt9RtpNHQkasPxqsmi19LDUe0tXpnwK8+/Yd04ApM5t9L+btyeP5fHpmRolnI/dPo3ykzPOirygdN8vNb5qbLsCNMPFdVbkAz7u8OOkJUjDzf0HMjSqQwq7FH77OYxzO4wQcQdyOEgw27gBjT</vt:lpwstr>
  </property>
  <property fmtid="{D5CDD505-2E9C-101B-9397-08002B2CF9AE}" pid="98" name="x1ye=58">
    <vt:lpwstr>bsJtJcTlU7+m6cB2UZHQKx1UUEz8p5SmF5ihwBk+o16u34EWajdPHc1OLGjwrTm0f+dOkV/BLmsAknORO/X/gXKsfeiJFOmzz4ARsJ/j5X9CD7gRIaaEnB//9G/K1vwMzTAuTO6DpCegSDb8ehcI751NQbfP2xdOU17vL6Bk34mesUD8ma1IjBMyV+HdPXbGasYN94xBj/cSo5b5icApBQEg+jYae7RuBy7pIadMm88FFx1Z9O27ILG6w8u/NRs</vt:lpwstr>
  </property>
  <property fmtid="{D5CDD505-2E9C-101B-9397-08002B2CF9AE}" pid="99" name="x1ye=59">
    <vt:lpwstr>ebJZUw/rkt2bMdT9NeRscRIdkMs67PY0YlkdpQ11PC0uaEt+QUPwSLEZfbC8VlECZjo4wDcEIXF1Of2PURDtaC21Ja2sll7QhW20LHuCJPrBLMpWUAqhkomCgQqfjs8aH5GgnVcl1xWTSZa7yt3ZkgjPOoLoJ7eG2uBBA7vgHueUcGdADUNecxZTye6VL7vMyMRNDxpGLkTdLqpRGeQCbCT4p562FgFY+8z1B9/yxYcQLb7Htd5wxyc/GlbE3MD</vt:lpwstr>
  </property>
  <property fmtid="{D5CDD505-2E9C-101B-9397-08002B2CF9AE}" pid="100" name="x1ye=6">
    <vt:lpwstr>tyzgOJcTkicdbXgEnLiqEdidNlcZWRgmNzV+jjoIQv/AOTIRbB6I89h5ASPKtG1Nb6Cut8T2Pd0IkMOj3zcSgGpMpIEBOu9eeXMthnFoKzGLXVT4/Sy100YgO7xNGmvzclfeNqozOXeaXpkhLHqDz2dlQGhw2azTIltp3cvn+25oB40i6nQZacV9xLuZGHhP9eoVyRK1GcawTZsH+4Bulj9dHqZ6eAkriUuPrl5b8BqFEbQWyxhnbZXMtFA74fC</vt:lpwstr>
  </property>
  <property fmtid="{D5CDD505-2E9C-101B-9397-08002B2CF9AE}" pid="101" name="x1ye=60">
    <vt:lpwstr>tGqH/xuxduXTabjO8VmFBfcY6O6g76bCLPP8bP8IpuKsVcfl4c/UTDZI/a6Fsxs519TxPdFkPu7+qZmE/PFJLtTtXHNJ4a++5w2KxGaKU2teNjN/SjAhSwVBNSq8wxjAPPaaIGh6auy76RIio3Gcn33DtPJ0J3C5o+NjXhUQq01WxPF2NjoJShiVIzb1cZ8QXAgqWUsn3f3mf0USZgpWa1riaFFEP9Bv4nW2QFg76YT0N3gHvcHHDHlWe8/pvbL</vt:lpwstr>
  </property>
  <property fmtid="{D5CDD505-2E9C-101B-9397-08002B2CF9AE}" pid="102" name="x1ye=61">
    <vt:lpwstr>nJwGSqALCU6IayZO/pQAITaWbzl5jGexCC7yVvshInQBICwdzD255SizOgZIgurLm9c685BvgFKD/qOjywokjQjHmjHYox8CBj0rAOeaDKaZM6t2dkd8ZcoDkGnEiQMjYJzIZtUkNKuLlm1uaGBwI1O8KuQ63YA2Jh78JW7m7VkRBrP+gzX1N2z/+HnZAEjk+hbs+/YFqJFfIbj+/X2efGxwpVpEJ5YiKVFZ8dZo+Sg7i53EpZmlFFGYIRgMsBe</vt:lpwstr>
  </property>
  <property fmtid="{D5CDD505-2E9C-101B-9397-08002B2CF9AE}" pid="103" name="x1ye=62">
    <vt:lpwstr>KviyCyaioVC5aGE3cFiJS1eBef+6iPIQz69Fmjn4vX1IwAQv6uDTcZdDWDcL6Sx1d/E286cqI+a6c2FogAeUD694WcP9t8jm38FYuXJmmXAV0ywDU5Nq3OoTZBszqTloute/58Hz9ylf+Uq8tBDEx/kJx+OqzcoPcLn4UMC+KPD7cbDAi+5f38UilPgTlOjbeinu+ivDTkqdsP5wHzjH7ryf8hwX4jk6m0EHa5j7BNcT4okcsEG9poAW6S+szKL</vt:lpwstr>
  </property>
  <property fmtid="{D5CDD505-2E9C-101B-9397-08002B2CF9AE}" pid="104" name="x1ye=63">
    <vt:lpwstr>ydMMa8lUdf2xMMDCg89TvJzW5MRtS7q7XlUI1Tm0J/41BBHoyz76ypYnO0EH+i69Zfvz5VsxJGJtYL95FcK2RRTrHZSf5jlqx7YYGaRElTFS+z2E6iQSiSLcHbwHkZQcrs+/RHCSMmHiuPzgKOlphZAVOQNI+YuGIugoIUO+N05BPI1powJAo0y8KJGGWIVRdLa3EL4xFuBFvPWL32NYI8FVu5q/7Z8lDcYIAHm7ha+/Ef50x/dgOYMCGRffw6M</vt:lpwstr>
  </property>
  <property fmtid="{D5CDD505-2E9C-101B-9397-08002B2CF9AE}" pid="105" name="x1ye=64">
    <vt:lpwstr>vG5L4bGf7JpFl3d9H/MwVCqrMnNtp7fXmk+S2XvBj9xoBTiOJWqrgT8dKrquUTgxuDPfrGlS7uNb6zIha4EBugaFwD6qCQwn3PxQDWLgt9rF4SzcdDkwatJFcr5/4jL/8hUkIxsTdKHzxYI0sqO2fuLg5vZA8katPoooBcMUKmi6cQbF5AOmZcCyxdWDjMJmcAdBm63aPOg7pvxrSFtNoYipO7ZWlXrKAzbLCC7j2jl8n/iyXUSOP/BI79lcnYi</vt:lpwstr>
  </property>
  <property fmtid="{D5CDD505-2E9C-101B-9397-08002B2CF9AE}" pid="106" name="x1ye=65">
    <vt:lpwstr>AT7KzBlJJOitvxRSSLxJ46vWv9s8fNEpGvDl5rwdAEyTuXPi+vrjuLWr4angFVQKPT6w//AU21ImZuUip8lyIiMlcgmyza0hh4tfrv14NCZSMDnr+SfXU+8bSnufHMVTQ2v7ni/vD/mxhZl4fsGjaDWGYE3vPhRMGgEv8tJANcIN6RBI9h8norN5BDwkGpm1vJ8ghkK9e+uvM1/2ZxybOFPfK5TMsivKXWmjOOofBVHiNd08leYKFTVL/pdI29h</vt:lpwstr>
  </property>
  <property fmtid="{D5CDD505-2E9C-101B-9397-08002B2CF9AE}" pid="107" name="x1ye=66">
    <vt:lpwstr>/KzQYfOi9jA4vKAPNZW3e6/qWZhYa/X2WL2jlpGHA2ZFqs6vq2ffDCoL6VAmdK07jm9vylrlYgUWe5P/oHDzOxz8kVMB2QdZid/+yYCo9fPAEZE2MYrfSKVrtLceD97yjIdo7QfTDiIrY91Bkg28G0fxydxZKrQBhGH4gFwcMSd3d2eHDXp7/MXU5Vhuq0/N85oWnoCLXbTj9feSeJGsgFbgIqHPjmWl/uOf/I8Fe65Hc+Vtq5Qu55I7W9TXakL</vt:lpwstr>
  </property>
  <property fmtid="{D5CDD505-2E9C-101B-9397-08002B2CF9AE}" pid="108" name="x1ye=67">
    <vt:lpwstr>S8vHBpzDAWFm1enw4hLSuiJ0ek4L/4KP4X/oRN8DXOWU8Q8/HZrV6TYgJZbTiD17q6BItHtdNcYUAcaEQ8Qy/5yvahnDLjktrS/R2BM27cJu81u9k58aMJQvz3wkPBcNnulA71Lk81GVwlJDUsAmVJwKXUssXplxYRNYgLhIk9JEdVOrIkZhhiv5JcHZV9pSYYtP+SleImmZT8+Sw2GDNFKasUjboEElWBVdxRGL/uOyREfpUjbOZGKdxL4naSS</vt:lpwstr>
  </property>
  <property fmtid="{D5CDD505-2E9C-101B-9397-08002B2CF9AE}" pid="109" name="x1ye=68">
    <vt:lpwstr>ffkiKhFll1iP7B1yeT1gUDKKcHgKIJMkiobGbKOl/gIoVy7oVnEm6U9qANvHmoeOnTBgM2f0iUojhaut0VoMCNcrS1IM7HEGi8HoAfqpVBjSff0cYWadj4rgB1O1wPZBVQKwG/UdpnI1k3lrbB3qjKTX9eyjHmpn5nj7wAA5PYXobOvWT8yLxPpDQ02Ra+B34Ig5PAePltL29I6ABG7KA2RV9cRnDeMf22VNSDutOuzaXeiLub0YZunO98d9QnT</vt:lpwstr>
  </property>
  <property fmtid="{D5CDD505-2E9C-101B-9397-08002B2CF9AE}" pid="110" name="x1ye=69">
    <vt:lpwstr>F2gxxfG1dUFxn34asqEP0cJQbN5KOAlwA+ux1oFQP/AbylREvM8SuyWfP1nDYVQ5YNGI9F/LDk2YOaAvWxDRB5kVDFLjxSqCPdfzN20dQoChA6zfOwoDkFPFWu8bWMRjm6HPH1IJV9PD0mYAg4R+v1JnvU6ffija8UO7TmA4G70EP91eOdv5TWBf0PuhqNuDGgmP6zsPuDWFgscPqEDfxybDYm2DY5p8je1UGJmaTnu6s3j4cScg0e2gqL5R4Xo</vt:lpwstr>
  </property>
  <property fmtid="{D5CDD505-2E9C-101B-9397-08002B2CF9AE}" pid="111" name="x1ye=7">
    <vt:lpwstr>Au6SVP3Xxdnlrf41lpPARGWm2zSRF8DM0Cm1V+Z3pA0ElgIz0dYocVITnxnEr0jGv3xrAFE7ahvsYVGW0/PyW697pmiTmngVhWEBhu7VPH3BQGzMSbJ9ba4aezQAyTpp0aXIhXNG+akwMv+soXj7JdHOkzmBnYgkgs60w+VdK6wuZene2ejcRRAw9WxvQTlQFvfRhy/X1V1mIkF8XpQxjvkyRR+Ejj+3XExwh8Zn1sb1nLL9/Eta29Vlr0Y2qC5</vt:lpwstr>
  </property>
  <property fmtid="{D5CDD505-2E9C-101B-9397-08002B2CF9AE}" pid="112" name="x1ye=70">
    <vt:lpwstr>5N2ahlKq/rL0tP4xfXlc6r06Zz52EQcii12fftuEj7xGiHEbxHiDkIvTKZoKv1icMYuVykvvAzI6g1vT85dc/4VkDuT3gopcjHcjw1VagNLj+P5Qx+UvTQikKuVPvZ8wJGAwY23ZqSyh2b5wNKwG9zDi8KiUqevVAkZQOlJLPlyyjBry3AAgykUBCgfILzlwC4XMMeDZhPej7f7av6Er7S6ZUZXFLOWOtwA+VejnTidUxmaXQVYhAnEbh1xoD0N</vt:lpwstr>
  </property>
  <property fmtid="{D5CDD505-2E9C-101B-9397-08002B2CF9AE}" pid="113" name="x1ye=71">
    <vt:lpwstr>zKFY1VYJS2kj26Xn+/zmZHLAlEqGzibjAfNc6BVyF9uW3nwRN3nblhiDJNiX/wPKTrSkyHj3ZZmzgXHAkhgtDsChAWholoKw9zpVOosil235ygyD6aVxHYNgdP5JxO/QKF417B1TQsRqpPt2hoxeq+k2U+chWVscn2zK7Z1mFyD3Snq6WLZ5bsASOgOdkI0+gSfUY8zfr2fTmTrSQIwm69Q26vt+fUJtZjEkx2TAoLWGusPvTC/A4YsAoUgGaCh</vt:lpwstr>
  </property>
  <property fmtid="{D5CDD505-2E9C-101B-9397-08002B2CF9AE}" pid="114" name="x1ye=72">
    <vt:lpwstr>/fmpt7GX7d+w3DPJIgmdO16o840fOLOpGaCQzZ8UEQTWvnovH3PlpH+YM7ZmrKaHjwjCXwb7vImgsRQNe6fbLglIvgjMF7Xxkf2rE5SGUJy1tOqE8sz0LuJji6KQW86FqOEhcFqNEaG3Nk6m7OOy8bA8r8L6KjXo2CZ0JvU/+/JNivb77y4gHn3QEohN+mXrz3bqjKUeLh4TmSbAfVeJkjNSJWLeoLXKNzPraCEqzDdu4fCHye/iuOgzcY40IiU</vt:lpwstr>
  </property>
  <property fmtid="{D5CDD505-2E9C-101B-9397-08002B2CF9AE}" pid="115" name="x1ye=73">
    <vt:lpwstr>mtnZf6j/Sd6nswmDUjUxGmZY4NUNzv183a53Wy/bscpd3BpOPbOv7LYvEHG59t0M6rVNiX9OGY+tOMw+M2AvTC1Jw4h4reNHtHt23DEVKYmwqiSm/NSSSfeHY74qyx7SyZbBzYYrxP1C852LEQHnP7XiORE02yG+n9zO3vdXAk0tp0sieklM/hQ+swynd2pRpvPRm6dM0mELogdlTcXWjRmVZgNUGbe195lLkMzVgoFqql4OWV+OajFvcdLFbRx</vt:lpwstr>
  </property>
  <property fmtid="{D5CDD505-2E9C-101B-9397-08002B2CF9AE}" pid="116" name="x1ye=74">
    <vt:lpwstr>XyGpt1JWrpIiji0oXow7getvtx8Q3XQyDiaAeLz32A/AwDNNqBcWhfLwHRNzDw2ReYtrhUqSuhiNnnoe0OZwdzsy3tnmGKAoj68s0HGZfcMJ79yWNnYCeAtvV60pCuh7udGvlt/agxRFzubb8KXNJytlnRCxLfzltfEWlkgrUL5odYTZ9khBYSCYdSlQX/YC+b7dwXlqRei9kccZbDbas5ghTcaEMwdiP6fXY90E3/d6Df03chFohftFgW68cLV</vt:lpwstr>
  </property>
  <property fmtid="{D5CDD505-2E9C-101B-9397-08002B2CF9AE}" pid="117" name="x1ye=75">
    <vt:lpwstr>nD1FT0K4cgW9sBkKdlngP/jIg3COyVc3ZkLFBEgbsYu62m5H8ZeBYNcw4eK4swB9biL5LKt9qP9CI2DKFZ9V7aFN5bedTEnuRLB5AzqHFeiCu6BATHKkUx4qpD8d9MjP41a4BSY+mRa3JtqOwHkLOjMh6qx8KyFPmApi6mu7PzOHq63BHLpSuZ+jK+I87QaPAXoPm+c3Q9hdFAtc8L0ySdn0sDJFsUoKkxXDkSINFoJ84Hgq+pwWujuAGph904A</vt:lpwstr>
  </property>
  <property fmtid="{D5CDD505-2E9C-101B-9397-08002B2CF9AE}" pid="118" name="x1ye=76">
    <vt:lpwstr>w/O/ckO9kpK+f0dIUFmJqCBGvq798pSkHvzIAEUENV/qD/fZhW7cbFUYXXGDUjNdUIJgjQWuOHzzCEwxC2eFAxOTkNP8+4GEqmFK+P1iZnCKv9/aSYX9SaNx7Pczy5h9Il4TJUL5yZtfw82yAcNht7jnWy1E4+6hmUhBeOzvJ2k8Zs3UX36I3pC8Odoreru/7f+KyKIeNmcEIjnRr8N2I73TqjmsbvKt3fMT/+wd30q/JukQ+9at3TNvaY2wafN</vt:lpwstr>
  </property>
  <property fmtid="{D5CDD505-2E9C-101B-9397-08002B2CF9AE}" pid="119" name="x1ye=77">
    <vt:lpwstr>acb7nnB3yLesCnfekHW9Yw7b6b9QXQI0g30ByBrO7WTb6tS/xRmsBU/MHhGC8VpbnNSyZ5sB5fQQFCvfm4pEvl/ctNoFOGSEc/4n4CsCsgf2hFM+i1yNVHZBT1KEnupzp0ummH377Zq7nUkACyePoN0Dk+qAutyHbPZ8Caq/WjtJVsX2RByPVgo/0idesXp3VGr5RbcD0DrDglvmvHkjqz93p3ay1LX72JAUyzMBjNSquo0CzYyaZ0cjNWUo6TN</vt:lpwstr>
  </property>
  <property fmtid="{D5CDD505-2E9C-101B-9397-08002B2CF9AE}" pid="120" name="x1ye=78">
    <vt:lpwstr>z55qeIcPP7GrbDsCYiX+YPMeUvkN5lO1Kolgvi9yD+zu6SOW3TIqO8ZjD9bkT8+YHqc+RQd27RNEqJZ2mADDRKsJncbFiwjcIBAbZLLe83kUHhNUaRQkUeqka/0wTPDyF32udrqEBhvfXKHl9h2Px8e3osd8KkFmQHkZGpvUfgs59ZQPYmTyqPaarP96m+LRFOIGzI2QPbcC66O2xqoiAfaExzwW/qERfdsaOdP6yf6glagw/6avNZiiSRdUadX</vt:lpwstr>
  </property>
  <property fmtid="{D5CDD505-2E9C-101B-9397-08002B2CF9AE}" pid="121" name="x1ye=79">
    <vt:lpwstr>zLad1muD8PA53cPjOsW9VyIcXxcqzX2dAddZ7e3ghDbFEMeyzDevMNa8ixTFjDdm9+4bGyPWvJGUbXbI7rW9Vo1xtOvEp3ECjPEtuDXkATKINZSDAc9dem4mGWvzZVrTPDB9xN21bbyT0qlJeqGY/+3hw5xQVnbi2L4wJl25sYlBniXmA0xR4BB4Qy07G5isUL6C3nUM+ZyMM3RJVPlt8LT3eiuF3aOHJPErgDoUOapenLKc3556KcAMlxcPMfN</vt:lpwstr>
  </property>
  <property fmtid="{D5CDD505-2E9C-101B-9397-08002B2CF9AE}" pid="122" name="x1ye=8">
    <vt:lpwstr>RTWwC9XcQLVnkyEBYzjUDbbfticgcanQpSXOn4Buax1QEQKKyWcm5dtUp8vV5sxaAMBQDBiyMttuzqW1skPTydmjWckcuikMnoMvPhxdQEcoCe6BzfbgJKWbOPjrs1SyINSIKCb/jcaA3Tnhs7LQ+HZ+X9u0YaIQMcSxvKlG9fn71uOVSQlGvrL6FzzH0PvaDvkIk7SsO3Rc3ndKjQAMRm+bY3YhpKNcWTu2rA4MHRtrmk3qtvEo3jwewCz7amq</vt:lpwstr>
  </property>
  <property fmtid="{D5CDD505-2E9C-101B-9397-08002B2CF9AE}" pid="123" name="x1ye=80">
    <vt:lpwstr>yxdCTDXEkomN9gPOAkX1/Lgb5sRwbi7NxOFHx9yY5Vt++Vuw4+XvTtebx7/8HUiftuMVYHxIppHf+DfLFGYBVntL63qemyEPJtwtNKDEwN/mzydC1+o4fwui4XaEwDG2i1gvJ0abo88ONwZQoflcTNmO2irhB/ZHreowvskf/zEAr0gJbjp368vOWYdUzI8UKnotPFmwekANbvxaCeKxNKla5JkMlbuNnIgXL8scF7Yub5a3xtuQRSMnf3PVbHF</vt:lpwstr>
  </property>
  <property fmtid="{D5CDD505-2E9C-101B-9397-08002B2CF9AE}" pid="124" name="x1ye=81">
    <vt:lpwstr>wf4Fz2ydxvT+S0Ldg8+PFM1Nmq8R5vnKThNnXbWjgr8qmP8HH5xJ29JDIuaxSQh/gVdFeAOxMXxF1W2IIyOnGg9BDOSirROCQQqngFCDYabumejVzZ5LtnPPKADW+Ii54qkl9rANrPCQ7grGYM2Ph2NX+3aZr7vkQT9u8IM7TfdMc1sfrG1BRchxSY641ObS36jniIAehuO/9/kFj66F9TZbjWeURSUFPABeZqedk/pfTgiw5TEVMTXzS9gEtqM</vt:lpwstr>
  </property>
  <property fmtid="{D5CDD505-2E9C-101B-9397-08002B2CF9AE}" pid="125" name="x1ye=82">
    <vt:lpwstr>wwhJBnmQUsvYfxBa4HNAPe7IfdUlQdqAeHPssqhS3AVA/q0HrnCFlUoCTGo3judKJIaYAmrKYzVjZ0TcxI4NhH2aT0xfv/O+UYMp6+jorgSsmJjoeMqujdVAQx7ULn+FuejXSlhJuQEd65JVxm+HyTpc/rw6EYLPYhta1389spHq7fZRvMCp6UHm7V1bO2Wu8qVuNA1ypg/T1i0JZMejrvF2EYF2NTA1Q0c6CX123mZaUpd5dqrgMmvrNvBvq2J</vt:lpwstr>
  </property>
  <property fmtid="{D5CDD505-2E9C-101B-9397-08002B2CF9AE}" pid="126" name="x1ye=83">
    <vt:lpwstr>6njJNcdQZwb3QvvAKwTzU+GNpfHUjhcljtrYvb84ikrMapJTZ9YKTTh0FLbPYzFQrLxY26OCl1XaApvy4YHcrEReenVwDn5qLcR4X6mXmpSKbp98ZpRIfQNAuXBDHjuELsCBtsWkopnuBKlCArGtdEMeS6RnAgyWskxj7llmJUPIzHuiobXVNiqC0cl8x2x8o1Qt7RsCLgnDLkaA+EyofYTeoQjJWJYLZeNZvjSdnSsOkkGyAFhv2pXCZNzmue+</vt:lpwstr>
  </property>
  <property fmtid="{D5CDD505-2E9C-101B-9397-08002B2CF9AE}" pid="127" name="x1ye=84">
    <vt:lpwstr>knc1XNRtdLyz8bqHLu3+zGLKJwKFTVFtzbpUiHkoMuWOCsPpPSyzi1ksg21DjUbxlm1lUruWRwWxcZNW4EwVC6qYf5tV+GRNYfP5BDK0ppqGEZTDBRJhVVrWYp7sS6Lv8RVkFjtxC7j4wbOc3LWPMMLLGG9tD3nKtqj8hIebWAp95jHlpGaSS9vNQroR8aN82gYmuocQOMQPJ3jLPXgbUYPftCKh5XRBMeRn1ohqiDa985AiyS3AzKnuK2vxfmb</vt:lpwstr>
  </property>
  <property fmtid="{D5CDD505-2E9C-101B-9397-08002B2CF9AE}" pid="128" name="x1ye=85">
    <vt:lpwstr>p4Z3LfD6cdTdecketcUL120J0ZNmJfzgnJyLf1Ut/ODrXu7+DBqnwcVB4kWGQvu22EzGo4qkdqTBC3RMC8v1OXDBoRwTaT96QUHx8I248MLg1hcvXovRsv9cMhZnTVfP6S+LBBOcXE8ty8NV8+2S+7y7M402vm098xlqgEtZf7BvbeV47Oo2YgAPc+Ob3c/u0Sqgew0pJes5VNSqiP7FKrll5upsbINP5NQ2MJhEFLV22NkO2oQH2pov1jSaHiP</vt:lpwstr>
  </property>
  <property fmtid="{D5CDD505-2E9C-101B-9397-08002B2CF9AE}" pid="129" name="x1ye=86">
    <vt:lpwstr>TEFvkZ8Y+XxG/j5Iivkq0Ly1kkQd+O39vONJH3Gncl8gM3DcAOHLNakopV75ID5HvXKQlNt5xc+CqRQ46DMRMoAhArWL/wzLfic3sNqZsVUJ9Tcg4zl8AIXEE0+Txm+ql2uXrP2GM+eN0++of/jj7wOmKlrIHONFUHtztQAH9b4r8B2AKaXkmBeKHbUthRlCwFaiLdV+cJHsbviQK44lVS0UUBQKgcNYp7651SF9SSOFwhVx/Ac/6Tc3NkUxBtZ</vt:lpwstr>
  </property>
  <property fmtid="{D5CDD505-2E9C-101B-9397-08002B2CF9AE}" pid="130" name="x1ye=87">
    <vt:lpwstr>gpCDILIqXCcKGrKPar53GRQanJBNAlOPoyA41TFUmjSn6DaQtbXAvBC2ibkJYrl1L4u33gjP0kThYxQcNch5JzHxxnB9AXlK0AploNFfSSuGX84aDEhPIifGXQ+TW5Hdfb8CmOYPn6/L4rzBeElY3V5VHalgsdBq0H/E2OB3VL7kmPVup3NvchqG57eRxQzTCgTAajXnIFA06cp2em+m0hief1Rb7XsEqb1LsSvAAY0y+iDfbgldahpVdC3FJiM</vt:lpwstr>
  </property>
  <property fmtid="{D5CDD505-2E9C-101B-9397-08002B2CF9AE}" pid="131" name="x1ye=88">
    <vt:lpwstr>20390R1ZiRvQtaihIMniqNTtudTBcWNHk6Jgbsp80btPiWJj26+Ob7B1Sxh/G3fCX3EMS3RFgUNgJQrYvSEOJLL3YBM/gvbTdsCKdV832kGRiDS6l7pkJl5x7C8bvfEWqkyP/h2kkwlGGy8THyUEnW7f1sap4g2UO0pVL7LvBwCzLyH9Aj789IgtfusFUSGGsmTNPvkkGFb4ZDprSdOsNFpk3FEJJ9lDOBVlaRT5ZHgA2lm9zSUybdMCJMD9cE9</vt:lpwstr>
  </property>
  <property fmtid="{D5CDD505-2E9C-101B-9397-08002B2CF9AE}" pid="132" name="x1ye=89">
    <vt:lpwstr>cU4YRKBzr90k6rm4L3owc0BZjF6UJFLRIhP3YuywlL7luKFpDXq+yFGZS2/yRZwOlBH/yLDvR1oyPYWde5TnYgxUbHeg8oRNCRHbHoDdPv130bVx8YWf3c1cAblc++nPY9rIWaSfqk5Jgfavk1h40n6brG/zzSPgxVX1BU2lD0MPo2TfZ9+/HSfcK69lvUxn2fIRPUJUdq3wQdTqEKLs2NSnpXBkNEqa+WkSTSfB1h7cRydXkh9GWfrAdFrS2fP</vt:lpwstr>
  </property>
  <property fmtid="{D5CDD505-2E9C-101B-9397-08002B2CF9AE}" pid="133" name="x1ye=9">
    <vt:lpwstr>LqBipWB9ZaOdKbD51cba1mMZDhgUmtbd6T0shkk07QB0gJz/jyWZVgazwwCuynHlOku+VV0vVu10Rltb1VNhJqhkAcCvjR9d2PsQqnSywPLt38Qb2TVRtAE/tiyt/g7tw2AShTHjoOUWUAcGw2E0pYgmIxyxakotd1xQmuWzCxZU8nKqzNef+FVEkPHbkQEV6IMXMg0eREblbTQFHz5yziahgFlCWpxhewl4LBIZP41tFkn0v4vBQC6Z7Up+txC</vt:lpwstr>
  </property>
  <property fmtid="{D5CDD505-2E9C-101B-9397-08002B2CF9AE}" pid="134" name="x1ye=90">
    <vt:lpwstr>bZqQcTqwevLp35NRvM++EY/oTv30F1pVSsUgJDHfD6lMuNfXcpGGIMQwFr245oRuybCYaip3Ow85IoTR8DWNP1E0YGmEE0wLNrJNl8nocYL0s6sEdDnpNCTgjtMpbHSx/09Rg4J4Wl7N1UwdGCL45Bl3pOgA4Qks75iO4aD98kCkeC+znfGYj62qST9QhqerNPGlc2/FUYl+t9Y3zCafh2uHY2jKTORJXen0mfGKRcuUxpS2X6PvAh+JZOpIt5Z</vt:lpwstr>
  </property>
  <property fmtid="{D5CDD505-2E9C-101B-9397-08002B2CF9AE}" pid="135" name="x1ye=91">
    <vt:lpwstr>ZW3p1cKJsbfoUDngVVPFRWri5xIYHpRBS7lRVBd3myW/UjUUuxjQCLVNVwheWFsbAmAxmjfMPw6w71YW6UDFPGRuDtL81wEQayvYuYa46Dgk5/a4QWkCXCp/aCybzXSbyRSPJmBwI9nNJNqq5zw8MN9jT5upoSHPccMJADRZQZFBCtRJbyxZxvvpMMf4bxb9cpS2wtfGlm8/nfYAYPIt2KLEaJ7rdlSxkv/UQBfBTiwzhyP1S5l9qbNkJhdaUP5</vt:lpwstr>
  </property>
  <property fmtid="{D5CDD505-2E9C-101B-9397-08002B2CF9AE}" pid="136" name="x1ye=92">
    <vt:lpwstr>wwttNcD9jCRY3HH1YLGeWJHC+fBK65ePP2Arp5b85lzFv6VSBDT+t2EDZzw1jPhlGw8VLdMjlXjCGweXtfPVsD4u+7Q6WXrO6dhXpVtXZ6QxYxD98vINMjB6J7mklOxuNauwlp5g1I6frKVpyuF1WnPLMsiGxVyj/C3Ugoty1FoxcB7KteB5PS6pehBXXnzdDPFFR0sumTgPIS2fdmrVfB1ZYEuNPmcdGY9qu7hXM4qkwhkDjIANxgDYTFSkt6B</vt:lpwstr>
  </property>
  <property fmtid="{D5CDD505-2E9C-101B-9397-08002B2CF9AE}" pid="137" name="x1ye=93">
    <vt:lpwstr>f0nyruYX3UoNXUFK+egOb86w4EjO0cowXt7UKt9k1v+byKZdcrFmQcYY9XKDXpjJZrGUW0BvnYYhY02RHmXnny1s2oJaeDCB6zJm3i1glVyrS91SgSPiQZh/pH8uFAe3wiZy30quQ4t58foAXnnuQIJvJwqKLrfmyDHAEkMom/wKLtRuu4UrT0QowD0kEg9fJCYwI3gad3cOgYrnUj517YhRuS4S0dNwc8eqat4JmdGSIMOZ44gzcKlcZzSnr7a</vt:lpwstr>
  </property>
  <property fmtid="{D5CDD505-2E9C-101B-9397-08002B2CF9AE}" pid="138" name="x1ye=94">
    <vt:lpwstr>bOygCr247+NC+6NiBRxs+7kxokFwVa+0TNQrAPZCfbTqLHGeGM7nvtjLUFwdZnyk82GycucMNl3mgLH4U+syxyMJfpMpsT/RCNsKSGLor1qXmVwpr4xHxwLZPED33mqp43qhHSKeGzXD+ADTeOJT2do7AbrW4rufolP7flJ51XoTPni5jz05anYH9E0EH7uVnUjCYS9nlK+ThVCbjbvLzz0vO563XCB7vwZMw/o9zENaTuSHaZUrUODkMOBBaD5</vt:lpwstr>
  </property>
  <property fmtid="{D5CDD505-2E9C-101B-9397-08002B2CF9AE}" pid="139" name="x1ye=95">
    <vt:lpwstr>tdg2DKmtFLH8vuHVtpQFcmx66v3PY2wC2nz78TzbmyeAI0yTYbjKB7GHlYRIzp7gaXxxMFEp4zErBOTdoqlBWpQ5hsPizB9uvo332JZX/U9DMs1M6nRyBiuodBx7nWUJk6DyUD0aeaJRAXhhHXN50XF1UXDM38MVnu+uAVsDC2wSmGdvR+emert8ga620FAg51IZr6kXyRWFyXdMSONkBpo0aerlGd1aT4qNSINaBhKNcx8HbbIKuHUb+tnXYac</vt:lpwstr>
  </property>
  <property fmtid="{D5CDD505-2E9C-101B-9397-08002B2CF9AE}" pid="140" name="x1ye=96">
    <vt:lpwstr>9ZH7xQb9mClhCBtfi1OTo3lllLdk5oaMHXRzWh4YRUNYBJ5IAuj60fs1LkxJo9SH4D6Mu5Ua6TAMhu9AofhDXtjDYCaq7uSUM3DHj1B2p3Ldk49DSuTn7/a2JQ4BaregW2wfLfUTuaujO4IsiD8pdkvyFOIP9iiFJ4lvynFhwipPOMRWI7/uS4aO6sJmPD7HH5qfsFOU9IUmFaypTwvrsrt4quU6Pf3NT4YNOdKuaQ2OS5edfwE0vJIZdihGRER</vt:lpwstr>
  </property>
  <property fmtid="{D5CDD505-2E9C-101B-9397-08002B2CF9AE}" pid="141" name="x1ye=97">
    <vt:lpwstr>mBxjQVukzDs+Jz+sGZ56C7Ncrl0TRVqr8K4nMTFWFFsp9ZQHjsi7dZ/JD9M/3yo0XFYNxt7GtqNdsH+8kolDrMgjrlZPPdHsnYqj+ZWCbch0DmfrptIHctbEgJHvLMpZw3colXDgjoQysvruXg7QTp05rxam56Wak1bHZ1Cx+7gkP+nVeQxY2OH1N/e/xnLI9aquOHzFjkIRPWTx4hNDkow9Ruqje0by5tSCTFEEAj2dIWF+6pLs001bbYgmSXH</vt:lpwstr>
  </property>
  <property fmtid="{D5CDD505-2E9C-101B-9397-08002B2CF9AE}" pid="142" name="x1ye=98">
    <vt:lpwstr>XNjOnc9uWqlMIs0mGcVEH37/yu72OcvmWgladiEsb7uDh70+1ngFkD6LskswQWxk2NP2oX7Sr3O7NPtVFmFceMw+pejbFkB33MOH5NGl/BK0QyjLkWGo5MHIM+ghcxnhjYMp3UrLauygvj9PS4wkEth6CgleD5iuNbZw3jJ8quDsR7bE62UHZuz/ZgiaRAFqx4lTcdsokoXRmE+l4iJU5pKC5v/fOp97EyklJcvuS9KfBz0kMEQydTAiSeUifkK</vt:lpwstr>
  </property>
  <property fmtid="{D5CDD505-2E9C-101B-9397-08002B2CF9AE}" pid="143" name="x1ye=99">
    <vt:lpwstr>+jw5QNhslwVXkf63ipgwTWOJfZeWphmgzwtwCdbl8VXfCovN1Cxfac7NzVBQ14Q+eCQFppVGeQVuO/oB5cFNb6vyVE8ggW9pTsxfksBZvkVjgBWeIPW3zQ+s6mcLLXG9cqGuB5D4yflzqjIYC/kQNAGVWr3k+bpu7BvBylsvl1AmK/s48lh/Mahz/a5Q3UUPV54kQOIsmqpBhHBlds72+AfeqVm/N3It753Q+Pdrt082kIa6juZ5I9okjBdNWLk</vt:lpwstr>
  </property>
  <property fmtid="{D5CDD505-2E9C-101B-9397-08002B2CF9AE}" pid="144" name="GrammarlyDocumentId">
    <vt:lpwstr>ee2361bba69c44d870dc87b6f8d3b7f4f5d30dbbe401f984a6dd5440b355d3a6</vt:lpwstr>
  </property>
</Properties>
</file>